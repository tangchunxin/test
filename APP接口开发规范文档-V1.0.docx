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5EB8" w:rsidRDefault="00325EB8">
      <w:pPr>
        <w:rPr>
          <w:rFonts w:hint="eastAsia"/>
        </w:rPr>
      </w:pPr>
    </w:p>
    <w:p w:rsidR="00325EB8" w:rsidRDefault="00325EB8">
      <w:pPr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aa"/>
        <w:jc w:val="center"/>
        <w:rPr>
          <w:rFonts w:hint="eastAsia"/>
        </w:rPr>
      </w:pPr>
    </w:p>
    <w:p w:rsidR="00325EB8" w:rsidRDefault="00325EB8">
      <w:pPr>
        <w:pStyle w:val="Normal0"/>
        <w:spacing w:after="120"/>
        <w:jc w:val="center"/>
        <w:rPr>
          <w:rFonts w:hint="eastAsia"/>
          <w:color w:val="000000"/>
          <w:sz w:val="28"/>
          <w:lang w:val="en-US" w:eastAsia="zh-CN"/>
        </w:rPr>
      </w:pPr>
      <w:r>
        <w:rPr>
          <w:color w:val="000000"/>
          <w:sz w:val="44"/>
          <w:lang w:val="en-US" w:eastAsia="zh-CN"/>
        </w:rPr>
        <w:t>{</w:t>
      </w:r>
      <w:r>
        <w:rPr>
          <w:rFonts w:hint="eastAsia"/>
          <w:color w:val="000000"/>
          <w:sz w:val="44"/>
          <w:lang w:val="en-US" w:eastAsia="zh-CN"/>
        </w:rPr>
        <w:t xml:space="preserve"> </w:t>
      </w:r>
      <w:r w:rsidR="0001058A">
        <w:rPr>
          <w:rFonts w:hint="eastAsia"/>
          <w:color w:val="000000"/>
          <w:sz w:val="44"/>
          <w:lang w:val="en-US" w:eastAsia="zh-CN"/>
        </w:rPr>
        <w:t>APP</w:t>
      </w:r>
      <w:r w:rsidR="0001058A">
        <w:rPr>
          <w:rFonts w:hint="eastAsia"/>
          <w:color w:val="000000"/>
          <w:sz w:val="44"/>
          <w:lang w:val="en-US" w:eastAsia="zh-CN"/>
        </w:rPr>
        <w:t>接口规范文档</w:t>
      </w:r>
      <w:r>
        <w:rPr>
          <w:color w:val="000000"/>
          <w:sz w:val="44"/>
          <w:lang w:val="en-US" w:eastAsia="zh-CN"/>
        </w:rPr>
        <w:t>}</w:t>
      </w:r>
    </w:p>
    <w:p w:rsidR="00325EB8" w:rsidRDefault="00325EB8">
      <w:pPr>
        <w:pStyle w:val="Normal0"/>
        <w:spacing w:after="120"/>
        <w:jc w:val="center"/>
        <w:rPr>
          <w:rFonts w:hint="eastAsia"/>
          <w:color w:val="000000"/>
          <w:sz w:val="28"/>
          <w:lang w:val="en-US" w:eastAsia="zh-CN"/>
        </w:rPr>
      </w:pPr>
    </w:p>
    <w:p w:rsidR="00325EB8" w:rsidRDefault="00325EB8">
      <w:pPr>
        <w:pStyle w:val="aa"/>
        <w:jc w:val="center"/>
        <w:rPr>
          <w:rFonts w:hint="eastAsia"/>
          <w:color w:val="000000"/>
          <w:sz w:val="44"/>
          <w:lang w:val="en-US" w:eastAsia="zh-CN"/>
        </w:rPr>
      </w:pPr>
      <w:r>
        <w:rPr>
          <w:rFonts w:hint="eastAsia"/>
          <w:sz w:val="44"/>
          <w:szCs w:val="44"/>
        </w:rPr>
        <w:t>手机客户端接口文档</w:t>
      </w:r>
      <w:r>
        <w:rPr>
          <w:rFonts w:hint="eastAsia"/>
          <w:sz w:val="36"/>
          <w:szCs w:val="36"/>
        </w:rPr>
        <w:t xml:space="preserve"> </w:t>
      </w:r>
    </w:p>
    <w:p w:rsidR="00325EB8" w:rsidRDefault="00325EB8">
      <w:pPr>
        <w:pStyle w:val="Normal0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 w:rsidR="00325EB8" w:rsidRDefault="00325EB8">
      <w:pPr>
        <w:rPr>
          <w:color w:val="000000"/>
        </w:rPr>
      </w:pPr>
    </w:p>
    <w:p w:rsidR="00325EB8" w:rsidRDefault="00325EB8">
      <w:pPr>
        <w:rPr>
          <w:rFonts w:hint="eastAsia"/>
          <w:color w:val="00000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2684"/>
        <w:gridCol w:w="1344"/>
        <w:gridCol w:w="4702"/>
      </w:tblGrid>
      <w:tr w:rsidR="00325EB8">
        <w:trPr>
          <w:cantSplit/>
          <w:trHeight w:val="319"/>
        </w:trPr>
        <w:tc>
          <w:tcPr>
            <w:tcW w:w="2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5EB8" w:rsidRDefault="00325EB8">
            <w:pPr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文件状态：</w:t>
            </w:r>
          </w:p>
          <w:p w:rsidR="00325EB8" w:rsidRDefault="00325EB8">
            <w:pPr>
              <w:ind w:firstLine="210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[  ] 草稿</w:t>
            </w:r>
          </w:p>
          <w:p w:rsidR="00325EB8" w:rsidRDefault="00325EB8">
            <w:pPr>
              <w:ind w:firstLine="210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[√] 正式发布</w:t>
            </w:r>
          </w:p>
          <w:p w:rsidR="00325EB8" w:rsidRDefault="00325EB8">
            <w:pPr>
              <w:ind w:firstLine="210"/>
              <w:rPr>
                <w:rFonts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[  ]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</w:rPr>
              <w:t>正在修改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25EB8" w:rsidRDefault="00325EB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</w:tr>
      <w:tr w:rsidR="00325EB8">
        <w:trPr>
          <w:cantSplit/>
          <w:trHeight w:val="319"/>
        </w:trPr>
        <w:tc>
          <w:tcPr>
            <w:tcW w:w="2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5EB8" w:rsidRDefault="00325EB8">
            <w:pPr>
              <w:snapToGrid w:val="0"/>
              <w:ind w:firstLine="42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25EB8" w:rsidRDefault="00325EB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r>
              <w:rPr>
                <w:rFonts w:hint="eastAsia"/>
                <w:color w:val="000000"/>
              </w:rPr>
              <w:t>1.0</w:t>
            </w:r>
          </w:p>
        </w:tc>
      </w:tr>
      <w:tr w:rsidR="00325EB8">
        <w:trPr>
          <w:cantSplit/>
          <w:trHeight w:val="90"/>
        </w:trPr>
        <w:tc>
          <w:tcPr>
            <w:tcW w:w="2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5EB8" w:rsidRDefault="00325EB8">
            <w:pPr>
              <w:snapToGrid w:val="0"/>
              <w:ind w:firstLine="42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25EB8" w:rsidRDefault="00325EB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B218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tone</w:t>
            </w:r>
          </w:p>
        </w:tc>
      </w:tr>
      <w:tr w:rsidR="00325EB8">
        <w:trPr>
          <w:cantSplit/>
        </w:trPr>
        <w:tc>
          <w:tcPr>
            <w:tcW w:w="2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5EB8" w:rsidRDefault="00325EB8">
            <w:pPr>
              <w:snapToGrid w:val="0"/>
              <w:ind w:firstLine="42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25EB8" w:rsidRDefault="00325EB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rPr>
                <w:lang w:eastAsia="zh-CN"/>
              </w:rPr>
            </w:pPr>
          </w:p>
        </w:tc>
      </w:tr>
    </w:tbl>
    <w:p w:rsidR="00325EB8" w:rsidRDefault="00325EB8">
      <w:pPr>
        <w:rPr>
          <w:color w:val="000000"/>
          <w:sz w:val="20"/>
          <w:lang w:val="en-US" w:eastAsia="zh-CN"/>
        </w:rPr>
      </w:pPr>
    </w:p>
    <w:p w:rsidR="00325EB8" w:rsidRDefault="00325EB8">
      <w:pPr>
        <w:pStyle w:val="aa"/>
        <w:jc w:val="center"/>
        <w:rPr>
          <w:rFonts w:hint="eastAsia"/>
          <w:sz w:val="36"/>
          <w:szCs w:val="36"/>
        </w:rPr>
      </w:pPr>
    </w:p>
    <w:p w:rsidR="00325EB8" w:rsidRDefault="00325EB8">
      <w:pPr>
        <w:pStyle w:val="aa"/>
        <w:jc w:val="center"/>
        <w:rPr>
          <w:rFonts w:hint="eastAsia"/>
          <w:sz w:val="36"/>
          <w:szCs w:val="36"/>
        </w:rPr>
      </w:pPr>
    </w:p>
    <w:p w:rsidR="00325EB8" w:rsidRDefault="00325EB8">
      <w:pPr>
        <w:pStyle w:val="aa"/>
        <w:jc w:val="center"/>
        <w:rPr>
          <w:rFonts w:hint="eastAsia"/>
          <w:sz w:val="36"/>
          <w:szCs w:val="36"/>
        </w:rPr>
      </w:pPr>
    </w:p>
    <w:p w:rsidR="00325EB8" w:rsidRDefault="00325EB8">
      <w:pPr>
        <w:pStyle w:val="aa"/>
        <w:jc w:val="center"/>
        <w:rPr>
          <w:rFonts w:hint="eastAsia"/>
          <w:sz w:val="36"/>
          <w:szCs w:val="36"/>
        </w:rPr>
      </w:pPr>
    </w:p>
    <w:p w:rsidR="00325EB8" w:rsidRDefault="00325EB8">
      <w:pPr>
        <w:pStyle w:val="aa"/>
        <w:jc w:val="center"/>
        <w:rPr>
          <w:rFonts w:hint="eastAsia"/>
          <w:sz w:val="36"/>
          <w:szCs w:val="36"/>
        </w:rPr>
      </w:pPr>
    </w:p>
    <w:p w:rsidR="00325EB8" w:rsidRDefault="00325EB8">
      <w:pPr>
        <w:pStyle w:val="aa"/>
        <w:jc w:val="center"/>
        <w:rPr>
          <w:rFonts w:hint="eastAsia"/>
          <w:sz w:val="36"/>
          <w:szCs w:val="36"/>
        </w:rPr>
      </w:pPr>
    </w:p>
    <w:p w:rsidR="00325EB8" w:rsidRDefault="00325EB8">
      <w:pPr>
        <w:pStyle w:val="aa"/>
        <w:jc w:val="center"/>
        <w:rPr>
          <w:rFonts w:hint="eastAsia"/>
          <w:sz w:val="36"/>
          <w:szCs w:val="36"/>
        </w:rPr>
      </w:pPr>
    </w:p>
    <w:p w:rsidR="00325EB8" w:rsidRDefault="00325EB8">
      <w:pPr>
        <w:pStyle w:val="aa"/>
        <w:jc w:val="center"/>
        <w:rPr>
          <w:rFonts w:hint="eastAsia"/>
          <w:sz w:val="36"/>
          <w:szCs w:val="36"/>
        </w:rPr>
      </w:pPr>
    </w:p>
    <w:p w:rsidR="00325EB8" w:rsidRDefault="00325EB8">
      <w:pPr>
        <w:pStyle w:val="aa"/>
        <w:jc w:val="center"/>
        <w:rPr>
          <w:rFonts w:hint="eastAsia"/>
          <w:sz w:val="36"/>
          <w:szCs w:val="36"/>
        </w:rPr>
      </w:pPr>
    </w:p>
    <w:p w:rsidR="00325EB8" w:rsidRDefault="00325EB8">
      <w:pPr>
        <w:pStyle w:val="aa"/>
        <w:rPr>
          <w:rFonts w:hint="eastAsia"/>
          <w:sz w:val="36"/>
          <w:szCs w:val="36"/>
        </w:rPr>
      </w:pPr>
    </w:p>
    <w:p w:rsidR="00325EB8" w:rsidRDefault="00325EB8">
      <w:pPr>
        <w:pageBreakBefore/>
        <w:jc w:val="center"/>
        <w:rPr>
          <w:color w:val="000000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325EB8" w:rsidRDefault="00325EB8">
      <w:pPr>
        <w:rPr>
          <w:color w:val="00000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676"/>
        <w:gridCol w:w="1008"/>
        <w:gridCol w:w="1232"/>
        <w:gridCol w:w="1568"/>
        <w:gridCol w:w="3246"/>
      </w:tblGrid>
      <w:tr w:rsidR="00325EB8"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jc w:val="center"/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325EB8"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V1.0/</w:t>
            </w:r>
            <w:r>
              <w:rPr>
                <w:rFonts w:hint="eastAsia"/>
                <w:color w:val="000000"/>
              </w:rPr>
              <w:t>草稿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B21833"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Stone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CD76BD">
            <w:pPr>
              <w:snapToGrid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移动小组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rPr>
                <w:rFonts w:hint="eastAsia"/>
                <w:color w:val="000000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/>
        </w:tc>
      </w:tr>
      <w:tr w:rsidR="00325EB8">
        <w:trPr>
          <w:trHeight w:val="9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rPr>
                <w:rFonts w:hint="eastAsia"/>
                <w:color w:val="000000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/>
        </w:tc>
      </w:tr>
      <w:tr w:rsidR="00325EB8">
        <w:trPr>
          <w:trHeight w:val="379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rPr>
                <w:rFonts w:hint="eastAsia"/>
                <w:color w:val="000000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/>
        </w:tc>
      </w:tr>
      <w:tr w:rsidR="00325EB8">
        <w:trPr>
          <w:trHeight w:val="379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</w:tr>
      <w:tr w:rsidR="00325EB8">
        <w:trPr>
          <w:trHeight w:val="379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</w:tr>
      <w:tr w:rsidR="00325EB8">
        <w:trPr>
          <w:trHeight w:val="379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  <w:color w:val="000000"/>
              </w:rPr>
            </w:pPr>
          </w:p>
        </w:tc>
      </w:tr>
    </w:tbl>
    <w:p w:rsidR="00325EB8" w:rsidRDefault="00325EB8">
      <w:pPr>
        <w:pStyle w:val="11"/>
        <w:pageBreakBefore/>
        <w:jc w:val="center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lastRenderedPageBreak/>
        <w:t>目录</w:t>
      </w:r>
    </w:p>
    <w:p w:rsidR="00325EB8" w:rsidRDefault="00325EB8">
      <w:pPr>
        <w:rPr>
          <w:rFonts w:hint="eastAsia"/>
        </w:rPr>
      </w:pPr>
    </w:p>
    <w:p w:rsidR="00D10630" w:rsidRDefault="00325EB8">
      <w:pPr>
        <w:pStyle w:val="11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r>
        <w:fldChar w:fldCharType="begin"/>
      </w:r>
      <w:r>
        <w:instrText xml:space="preserve">TOC \o "1-3" \h  \u </w:instrText>
      </w:r>
      <w:r>
        <w:fldChar w:fldCharType="separate"/>
      </w:r>
      <w:hyperlink w:anchor="_Toc419185004" w:history="1">
        <w:r w:rsidR="00D10630" w:rsidRPr="00497E58">
          <w:rPr>
            <w:rStyle w:val="a4"/>
            <w:rFonts w:hint="eastAsia"/>
            <w:noProof/>
          </w:rPr>
          <w:t>一、</w:t>
        </w:r>
        <w:r w:rsidR="00D10630" w:rsidRPr="00497E58">
          <w:rPr>
            <w:rStyle w:val="a4"/>
            <w:rFonts w:hint="eastAsia"/>
            <w:noProof/>
            <w:lang w:eastAsia="zh-CN"/>
          </w:rPr>
          <w:t>概述</w:t>
        </w:r>
        <w:r w:rsidR="00D10630">
          <w:rPr>
            <w:noProof/>
          </w:rPr>
          <w:tab/>
        </w:r>
        <w:r w:rsidR="00D10630">
          <w:rPr>
            <w:noProof/>
          </w:rPr>
          <w:fldChar w:fldCharType="begin"/>
        </w:r>
        <w:r w:rsidR="00D10630">
          <w:rPr>
            <w:noProof/>
          </w:rPr>
          <w:instrText xml:space="preserve"> PAGEREF _Toc419185004 \h </w:instrText>
        </w:r>
        <w:r w:rsidR="00D10630">
          <w:rPr>
            <w:noProof/>
          </w:rPr>
        </w:r>
        <w:r w:rsidR="00D10630">
          <w:rPr>
            <w:noProof/>
          </w:rPr>
          <w:fldChar w:fldCharType="separate"/>
        </w:r>
        <w:r w:rsidR="00D10630">
          <w:rPr>
            <w:noProof/>
          </w:rPr>
          <w:t>1</w:t>
        </w:r>
        <w:r w:rsidR="00D10630"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05" w:history="1">
        <w:r w:rsidRPr="00497E58">
          <w:rPr>
            <w:rStyle w:val="a4"/>
            <w:noProof/>
          </w:rPr>
          <w:t xml:space="preserve">1.1 </w:t>
        </w:r>
        <w:r w:rsidRPr="00497E58">
          <w:rPr>
            <w:rStyle w:val="a4"/>
            <w:rFonts w:hint="eastAsia"/>
            <w:noProof/>
            <w:lang w:eastAsia="zh-CN"/>
          </w:rPr>
          <w:t>有关接口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06" w:history="1">
        <w:r w:rsidRPr="00497E58">
          <w:rPr>
            <w:rStyle w:val="a4"/>
            <w:noProof/>
          </w:rPr>
          <w:t>1.1.1</w:t>
        </w:r>
        <w:r w:rsidRPr="00497E58">
          <w:rPr>
            <w:rStyle w:val="a4"/>
            <w:rFonts w:hint="eastAsia"/>
            <w:noProof/>
          </w:rPr>
          <w:t>接口</w:t>
        </w:r>
        <w:r w:rsidRPr="00497E58">
          <w:rPr>
            <w:rStyle w:val="a4"/>
            <w:rFonts w:hint="eastAsia"/>
            <w:noProof/>
            <w:lang w:eastAsia="zh-CN"/>
          </w:rPr>
          <w:t>是纯数据的交互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07" w:history="1">
        <w:r w:rsidRPr="00497E58">
          <w:rPr>
            <w:rStyle w:val="a4"/>
            <w:noProof/>
          </w:rPr>
          <w:t xml:space="preserve">1.2 </w:t>
        </w:r>
        <w:r w:rsidRPr="00497E58">
          <w:rPr>
            <w:rStyle w:val="a4"/>
            <w:rFonts w:hint="eastAsia"/>
            <w:noProof/>
            <w:lang w:eastAsia="zh-CN"/>
          </w:rPr>
          <w:t>接口的分类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08" w:history="1">
        <w:r w:rsidRPr="00497E58">
          <w:rPr>
            <w:rStyle w:val="a4"/>
            <w:noProof/>
          </w:rPr>
          <w:t>1.2.1</w:t>
        </w:r>
        <w:r w:rsidRPr="00497E58">
          <w:rPr>
            <w:rStyle w:val="a4"/>
            <w:rFonts w:hint="eastAsia"/>
            <w:noProof/>
            <w:lang w:eastAsia="zh-CN"/>
          </w:rPr>
          <w:t>查询类接口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09" w:history="1">
        <w:r w:rsidRPr="00497E58">
          <w:rPr>
            <w:rStyle w:val="a4"/>
            <w:noProof/>
          </w:rPr>
          <w:t>1.2.2</w:t>
        </w:r>
        <w:r w:rsidRPr="00497E58">
          <w:rPr>
            <w:rStyle w:val="a4"/>
            <w:noProof/>
            <w:lang w:eastAsia="zh-CN"/>
          </w:rPr>
          <w:t xml:space="preserve"> </w:t>
        </w:r>
        <w:r w:rsidRPr="00497E58">
          <w:rPr>
            <w:rStyle w:val="a4"/>
            <w:rFonts w:hint="eastAsia"/>
            <w:noProof/>
            <w:lang w:eastAsia="zh-CN"/>
          </w:rPr>
          <w:t>操作类接口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10" w:history="1">
        <w:r w:rsidRPr="00497E58">
          <w:rPr>
            <w:rStyle w:val="a4"/>
            <w:noProof/>
          </w:rPr>
          <w:t>1.2.3</w:t>
        </w:r>
        <w:r w:rsidRPr="00497E58">
          <w:rPr>
            <w:rStyle w:val="a4"/>
            <w:rFonts w:hint="eastAsia"/>
            <w:noProof/>
            <w:lang w:eastAsia="zh-CN"/>
          </w:rPr>
          <w:t>上传下载类接口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11" w:history="1">
        <w:r w:rsidRPr="00497E58">
          <w:rPr>
            <w:rStyle w:val="a4"/>
            <w:noProof/>
          </w:rPr>
          <w:t>1.2.</w:t>
        </w:r>
        <w:r w:rsidRPr="00497E58">
          <w:rPr>
            <w:rStyle w:val="a4"/>
            <w:noProof/>
            <w:lang w:eastAsia="zh-CN"/>
          </w:rPr>
          <w:t>4</w:t>
        </w:r>
        <w:r w:rsidRPr="00497E58">
          <w:rPr>
            <w:rStyle w:val="a4"/>
            <w:rFonts w:hint="eastAsia"/>
            <w:noProof/>
            <w:lang w:eastAsia="zh-CN"/>
          </w:rPr>
          <w:t>推送类接口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11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12" w:history="1">
        <w:r w:rsidRPr="00497E58">
          <w:rPr>
            <w:rStyle w:val="a4"/>
            <w:rFonts w:hint="eastAsia"/>
            <w:noProof/>
          </w:rPr>
          <w:t>二、</w:t>
        </w:r>
        <w:r w:rsidRPr="00497E58">
          <w:rPr>
            <w:rStyle w:val="a4"/>
            <w:rFonts w:hint="eastAsia"/>
            <w:noProof/>
            <w:lang w:eastAsia="zh-CN"/>
          </w:rPr>
          <w:t>查询类接口格式规范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13" w:history="1">
        <w:r w:rsidRPr="00497E58">
          <w:rPr>
            <w:rStyle w:val="a4"/>
            <w:noProof/>
          </w:rPr>
          <w:t>2.1</w:t>
        </w:r>
        <w:r w:rsidRPr="00497E58">
          <w:rPr>
            <w:rStyle w:val="a4"/>
            <w:rFonts w:hint="eastAsia"/>
            <w:noProof/>
          </w:rPr>
          <w:t>获取</w:t>
        </w:r>
        <w:r w:rsidRPr="00497E58">
          <w:rPr>
            <w:rStyle w:val="a4"/>
            <w:rFonts w:hint="eastAsia"/>
            <w:noProof/>
            <w:lang w:eastAsia="zh-CN"/>
          </w:rPr>
          <w:t>单条对象信息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14" w:history="1">
        <w:r w:rsidRPr="00497E58">
          <w:rPr>
            <w:rStyle w:val="a4"/>
            <w:noProof/>
          </w:rPr>
          <w:t>2.1.1</w:t>
        </w:r>
        <w:r w:rsidRPr="00497E58">
          <w:rPr>
            <w:rStyle w:val="a4"/>
            <w:noProof/>
            <w:lang w:eastAsia="zh-CN"/>
          </w:rPr>
          <w:t xml:space="preserve"> </w:t>
        </w:r>
        <w:r w:rsidRPr="00497E58">
          <w:rPr>
            <w:rStyle w:val="a4"/>
            <w:rFonts w:hint="eastAsia"/>
            <w:noProof/>
            <w:lang w:eastAsia="zh-CN"/>
          </w:rPr>
          <w:t>请求格式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15" w:history="1"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1</w:t>
        </w:r>
        <w:r w:rsidRPr="00497E58">
          <w:rPr>
            <w:rStyle w:val="a4"/>
            <w:noProof/>
          </w:rPr>
          <w:t>.2</w:t>
        </w:r>
        <w:r w:rsidRPr="00497E58">
          <w:rPr>
            <w:rStyle w:val="a4"/>
            <w:rFonts w:hint="eastAsia"/>
            <w:noProof/>
          </w:rPr>
          <w:t>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16" w:history="1"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1</w:t>
        </w:r>
        <w:r w:rsidRPr="00497E58">
          <w:rPr>
            <w:rStyle w:val="a4"/>
            <w:noProof/>
          </w:rPr>
          <w:t>.3</w:t>
        </w:r>
        <w:r w:rsidRPr="00497E58">
          <w:rPr>
            <w:rStyle w:val="a4"/>
            <w:rFonts w:hint="eastAsia"/>
            <w:noProof/>
          </w:rPr>
          <w:t>正常返回结果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17" w:history="1">
        <w:r w:rsidRPr="00497E58">
          <w:rPr>
            <w:rStyle w:val="a4"/>
            <w:noProof/>
          </w:rPr>
          <w:t>2.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rFonts w:hint="eastAsia"/>
            <w:noProof/>
          </w:rPr>
          <w:t>获取</w:t>
        </w:r>
        <w:r w:rsidRPr="00497E58">
          <w:rPr>
            <w:rStyle w:val="a4"/>
            <w:rFonts w:hint="eastAsia"/>
            <w:noProof/>
            <w:lang w:eastAsia="zh-CN"/>
          </w:rPr>
          <w:t>列表对象信息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18" w:history="1">
        <w:r w:rsidRPr="00497E58">
          <w:rPr>
            <w:rStyle w:val="a4"/>
            <w:noProof/>
          </w:rPr>
          <w:t>2.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.1</w:t>
        </w:r>
        <w:r w:rsidRPr="00497E58">
          <w:rPr>
            <w:rStyle w:val="a4"/>
            <w:noProof/>
            <w:lang w:eastAsia="zh-CN"/>
          </w:rPr>
          <w:t xml:space="preserve"> </w:t>
        </w:r>
        <w:r w:rsidRPr="00497E58">
          <w:rPr>
            <w:rStyle w:val="a4"/>
            <w:rFonts w:hint="eastAsia"/>
            <w:noProof/>
            <w:lang w:eastAsia="zh-CN"/>
          </w:rPr>
          <w:t>请求格式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19" w:history="1"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.2.2</w:t>
        </w:r>
        <w:r w:rsidRPr="00497E58">
          <w:rPr>
            <w:rStyle w:val="a4"/>
            <w:rFonts w:hint="eastAsia"/>
            <w:noProof/>
          </w:rPr>
          <w:t>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20" w:history="1"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.2.3</w:t>
        </w:r>
        <w:r w:rsidRPr="00497E58">
          <w:rPr>
            <w:rStyle w:val="a4"/>
            <w:rFonts w:hint="eastAsia"/>
            <w:noProof/>
          </w:rPr>
          <w:t>正常返回结果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11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21" w:history="1">
        <w:r w:rsidRPr="00497E58">
          <w:rPr>
            <w:rStyle w:val="a4"/>
            <w:rFonts w:hint="eastAsia"/>
            <w:noProof/>
          </w:rPr>
          <w:t>三、</w:t>
        </w:r>
        <w:r w:rsidRPr="00497E58">
          <w:rPr>
            <w:rStyle w:val="a4"/>
            <w:rFonts w:hint="eastAsia"/>
            <w:noProof/>
            <w:lang w:eastAsia="zh-CN"/>
          </w:rPr>
          <w:t>操作类接口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22" w:history="1">
        <w:r w:rsidRPr="00497E58">
          <w:rPr>
            <w:rStyle w:val="a4"/>
            <w:noProof/>
          </w:rPr>
          <w:t xml:space="preserve">3.1 </w:t>
        </w:r>
        <w:r w:rsidRPr="00497E58">
          <w:rPr>
            <w:rStyle w:val="a4"/>
            <w:rFonts w:hint="eastAsia"/>
            <w:noProof/>
            <w:lang w:eastAsia="zh-CN"/>
          </w:rPr>
          <w:t>新增操作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23" w:history="1"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.1.1</w:t>
        </w:r>
        <w:r w:rsidRPr="00497E58">
          <w:rPr>
            <w:rStyle w:val="a4"/>
            <w:rFonts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24" w:history="1"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.1.2</w:t>
        </w:r>
        <w:r w:rsidRPr="00497E58">
          <w:rPr>
            <w:rStyle w:val="a4"/>
            <w:rFonts w:hint="eastAsia"/>
            <w:noProof/>
          </w:rPr>
          <w:t>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25" w:history="1"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.1.3</w:t>
        </w:r>
        <w:r w:rsidRPr="00497E58">
          <w:rPr>
            <w:rStyle w:val="a4"/>
            <w:rFonts w:hint="eastAsia"/>
            <w:noProof/>
          </w:rPr>
          <w:t>正常返回结果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26" w:history="1"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.1.4</w:t>
        </w:r>
        <w:r w:rsidRPr="00497E58">
          <w:rPr>
            <w:rStyle w:val="a4"/>
            <w:rFonts w:hint="eastAsia"/>
            <w:noProof/>
          </w:rPr>
          <w:t>错误返回列表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27" w:history="1">
        <w:r w:rsidRPr="00497E58">
          <w:rPr>
            <w:rStyle w:val="a4"/>
            <w:noProof/>
          </w:rPr>
          <w:t>3.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 xml:space="preserve"> </w:t>
        </w:r>
        <w:r w:rsidRPr="00497E58">
          <w:rPr>
            <w:rStyle w:val="a4"/>
            <w:rFonts w:hint="eastAsia"/>
            <w:noProof/>
            <w:lang w:eastAsia="zh-CN"/>
          </w:rPr>
          <w:t>修改操作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28" w:history="1"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.1</w:t>
        </w:r>
        <w:r w:rsidRPr="00497E58">
          <w:rPr>
            <w:rStyle w:val="a4"/>
            <w:rFonts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29" w:history="1"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.2</w:t>
        </w:r>
        <w:r w:rsidRPr="00497E58">
          <w:rPr>
            <w:rStyle w:val="a4"/>
            <w:rFonts w:hint="eastAsia"/>
            <w:noProof/>
          </w:rPr>
          <w:t>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30" w:history="1"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.3</w:t>
        </w:r>
        <w:r w:rsidRPr="00497E58">
          <w:rPr>
            <w:rStyle w:val="a4"/>
            <w:rFonts w:hint="eastAsia"/>
            <w:noProof/>
          </w:rPr>
          <w:t>正常返回结果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31" w:history="1"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.4</w:t>
        </w:r>
        <w:r w:rsidRPr="00497E58">
          <w:rPr>
            <w:rStyle w:val="a4"/>
            <w:rFonts w:hint="eastAsia"/>
            <w:noProof/>
          </w:rPr>
          <w:t>错误返回列表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32" w:history="1">
        <w:r w:rsidRPr="00497E58">
          <w:rPr>
            <w:rStyle w:val="a4"/>
            <w:noProof/>
          </w:rPr>
          <w:t>3.</w:t>
        </w:r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 xml:space="preserve"> </w:t>
        </w:r>
        <w:r w:rsidRPr="00497E58">
          <w:rPr>
            <w:rStyle w:val="a4"/>
            <w:rFonts w:hint="eastAsia"/>
            <w:noProof/>
            <w:lang w:eastAsia="zh-CN"/>
          </w:rPr>
          <w:t>删除操作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33" w:history="1"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.1</w:t>
        </w:r>
        <w:r w:rsidRPr="00497E58">
          <w:rPr>
            <w:rStyle w:val="a4"/>
            <w:rFonts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34" w:history="1"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.2</w:t>
        </w:r>
        <w:r w:rsidRPr="00497E58">
          <w:rPr>
            <w:rStyle w:val="a4"/>
            <w:rFonts w:hint="eastAsia"/>
            <w:noProof/>
          </w:rPr>
          <w:t>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35" w:history="1"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.3</w:t>
        </w:r>
        <w:r w:rsidRPr="00497E58">
          <w:rPr>
            <w:rStyle w:val="a4"/>
            <w:rFonts w:hint="eastAsia"/>
            <w:noProof/>
          </w:rPr>
          <w:t>正常返回结果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36" w:history="1"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.4</w:t>
        </w:r>
        <w:r w:rsidRPr="00497E58">
          <w:rPr>
            <w:rStyle w:val="a4"/>
            <w:rFonts w:hint="eastAsia"/>
            <w:noProof/>
          </w:rPr>
          <w:t>错误返回列表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11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37" w:history="1">
        <w:r w:rsidRPr="00497E58">
          <w:rPr>
            <w:rStyle w:val="a4"/>
            <w:rFonts w:hint="eastAsia"/>
            <w:noProof/>
          </w:rPr>
          <w:t>四、</w:t>
        </w:r>
        <w:r w:rsidRPr="00497E58">
          <w:rPr>
            <w:rStyle w:val="a4"/>
            <w:rFonts w:hint="eastAsia"/>
            <w:noProof/>
            <w:lang w:eastAsia="zh-CN"/>
          </w:rPr>
          <w:t>上传下载类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38" w:history="1">
        <w:r w:rsidRPr="00497E58">
          <w:rPr>
            <w:rStyle w:val="a4"/>
            <w:noProof/>
            <w:lang w:eastAsia="zh-CN"/>
          </w:rPr>
          <w:t>4</w:t>
        </w:r>
        <w:r w:rsidRPr="00497E58">
          <w:rPr>
            <w:rStyle w:val="a4"/>
            <w:noProof/>
          </w:rPr>
          <w:t xml:space="preserve">.1 </w:t>
        </w:r>
        <w:r w:rsidRPr="00497E58">
          <w:rPr>
            <w:rStyle w:val="a4"/>
            <w:rFonts w:hint="eastAsia"/>
            <w:noProof/>
            <w:lang w:eastAsia="zh-CN"/>
          </w:rPr>
          <w:t>上传文件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39" w:history="1">
        <w:r w:rsidRPr="00497E58">
          <w:rPr>
            <w:rStyle w:val="a4"/>
            <w:noProof/>
            <w:lang w:eastAsia="zh-CN"/>
          </w:rPr>
          <w:t>4</w:t>
        </w:r>
        <w:r w:rsidRPr="00497E58">
          <w:rPr>
            <w:rStyle w:val="a4"/>
            <w:noProof/>
          </w:rPr>
          <w:t>.1.1</w:t>
        </w:r>
        <w:r w:rsidRPr="00497E58">
          <w:rPr>
            <w:rStyle w:val="a4"/>
            <w:rFonts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40" w:history="1">
        <w:r w:rsidRPr="00497E58">
          <w:rPr>
            <w:rStyle w:val="a4"/>
            <w:noProof/>
            <w:lang w:eastAsia="zh-CN"/>
          </w:rPr>
          <w:t>4</w:t>
        </w:r>
        <w:r w:rsidRPr="00497E58">
          <w:rPr>
            <w:rStyle w:val="a4"/>
            <w:noProof/>
          </w:rPr>
          <w:t>.1.2</w:t>
        </w:r>
        <w:r w:rsidRPr="00497E58">
          <w:rPr>
            <w:rStyle w:val="a4"/>
            <w:rFonts w:hint="eastAsia"/>
            <w:noProof/>
          </w:rPr>
          <w:t>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41" w:history="1">
        <w:r w:rsidRPr="00497E58">
          <w:rPr>
            <w:rStyle w:val="a4"/>
            <w:noProof/>
            <w:lang w:eastAsia="zh-CN"/>
          </w:rPr>
          <w:t>4</w:t>
        </w:r>
        <w:r w:rsidRPr="00497E58">
          <w:rPr>
            <w:rStyle w:val="a4"/>
            <w:noProof/>
          </w:rPr>
          <w:t>.1.3</w:t>
        </w:r>
        <w:r w:rsidRPr="00497E58">
          <w:rPr>
            <w:rStyle w:val="a4"/>
            <w:rFonts w:hint="eastAsia"/>
            <w:noProof/>
          </w:rPr>
          <w:t>正常返回结果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42" w:history="1">
        <w:r w:rsidRPr="00497E58">
          <w:rPr>
            <w:rStyle w:val="a4"/>
            <w:noProof/>
            <w:lang w:eastAsia="zh-CN"/>
          </w:rPr>
          <w:t>4</w:t>
        </w:r>
        <w:r w:rsidRPr="00497E58">
          <w:rPr>
            <w:rStyle w:val="a4"/>
            <w:noProof/>
          </w:rPr>
          <w:t>.1.4</w:t>
        </w:r>
        <w:r w:rsidRPr="00497E58">
          <w:rPr>
            <w:rStyle w:val="a4"/>
            <w:rFonts w:hint="eastAsia"/>
            <w:noProof/>
          </w:rPr>
          <w:t>错误返回列表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43" w:history="1">
        <w:r w:rsidRPr="00497E58">
          <w:rPr>
            <w:rStyle w:val="a4"/>
            <w:noProof/>
            <w:lang w:eastAsia="zh-CN"/>
          </w:rPr>
          <w:t>4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 xml:space="preserve"> </w:t>
        </w:r>
        <w:r w:rsidRPr="00497E58">
          <w:rPr>
            <w:rStyle w:val="a4"/>
            <w:rFonts w:hint="eastAsia"/>
            <w:noProof/>
            <w:lang w:eastAsia="zh-CN"/>
          </w:rPr>
          <w:t>下载文件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44" w:history="1">
        <w:r w:rsidRPr="00497E58">
          <w:rPr>
            <w:rStyle w:val="a4"/>
            <w:noProof/>
            <w:lang w:eastAsia="zh-CN"/>
          </w:rPr>
          <w:t>4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.1</w:t>
        </w:r>
        <w:r w:rsidRPr="00497E58">
          <w:rPr>
            <w:rStyle w:val="a4"/>
            <w:rFonts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45" w:history="1">
        <w:r w:rsidRPr="00497E58">
          <w:rPr>
            <w:rStyle w:val="a4"/>
            <w:noProof/>
            <w:lang w:eastAsia="zh-CN"/>
          </w:rPr>
          <w:t>4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.2</w:t>
        </w:r>
        <w:r w:rsidRPr="00497E58">
          <w:rPr>
            <w:rStyle w:val="a4"/>
            <w:rFonts w:hint="eastAsia"/>
            <w:noProof/>
          </w:rPr>
          <w:t>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46" w:history="1">
        <w:r w:rsidRPr="00497E58">
          <w:rPr>
            <w:rStyle w:val="a4"/>
            <w:noProof/>
            <w:lang w:eastAsia="zh-CN"/>
          </w:rPr>
          <w:t>4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.3</w:t>
        </w:r>
        <w:r w:rsidRPr="00497E58">
          <w:rPr>
            <w:rStyle w:val="a4"/>
            <w:rFonts w:hint="eastAsia"/>
            <w:noProof/>
          </w:rPr>
          <w:t>正常返回结果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47" w:history="1">
        <w:r w:rsidRPr="00497E58">
          <w:rPr>
            <w:rStyle w:val="a4"/>
            <w:noProof/>
            <w:lang w:eastAsia="zh-CN"/>
          </w:rPr>
          <w:t>4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.4</w:t>
        </w:r>
        <w:r w:rsidRPr="00497E58">
          <w:rPr>
            <w:rStyle w:val="a4"/>
            <w:rFonts w:hint="eastAsia"/>
            <w:noProof/>
          </w:rPr>
          <w:t>错误返回列表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11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48" w:history="1">
        <w:r w:rsidRPr="00497E58">
          <w:rPr>
            <w:rStyle w:val="a4"/>
            <w:rFonts w:hint="eastAsia"/>
            <w:noProof/>
          </w:rPr>
          <w:t>五、</w:t>
        </w:r>
        <w:r w:rsidRPr="00497E58">
          <w:rPr>
            <w:rStyle w:val="a4"/>
            <w:rFonts w:hint="eastAsia"/>
            <w:noProof/>
            <w:lang w:eastAsia="zh-CN"/>
          </w:rPr>
          <w:t>推送类接口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49" w:history="1">
        <w:r w:rsidRPr="00497E58">
          <w:rPr>
            <w:rStyle w:val="a4"/>
            <w:noProof/>
            <w:lang w:eastAsia="zh-CN"/>
          </w:rPr>
          <w:t>5</w:t>
        </w:r>
        <w:r w:rsidRPr="00497E58">
          <w:rPr>
            <w:rStyle w:val="a4"/>
            <w:noProof/>
          </w:rPr>
          <w:t xml:space="preserve">.1 </w:t>
        </w:r>
        <w:r w:rsidRPr="00497E58">
          <w:rPr>
            <w:rStyle w:val="a4"/>
            <w:rFonts w:hint="eastAsia"/>
            <w:noProof/>
            <w:lang w:eastAsia="zh-CN"/>
          </w:rPr>
          <w:t>推送消息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50" w:history="1">
        <w:r w:rsidRPr="00497E58">
          <w:rPr>
            <w:rStyle w:val="a4"/>
            <w:noProof/>
            <w:lang w:eastAsia="zh-CN"/>
          </w:rPr>
          <w:t>5</w:t>
        </w:r>
        <w:r w:rsidRPr="00497E58">
          <w:rPr>
            <w:rStyle w:val="a4"/>
            <w:noProof/>
          </w:rPr>
          <w:t>.1.1</w:t>
        </w:r>
        <w:r w:rsidRPr="00497E58">
          <w:rPr>
            <w:rStyle w:val="a4"/>
            <w:rFonts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51" w:history="1">
        <w:r w:rsidRPr="00497E58">
          <w:rPr>
            <w:rStyle w:val="a4"/>
            <w:noProof/>
            <w:lang w:eastAsia="zh-CN"/>
          </w:rPr>
          <w:t>5</w:t>
        </w:r>
        <w:r w:rsidRPr="00497E58">
          <w:rPr>
            <w:rStyle w:val="a4"/>
            <w:noProof/>
          </w:rPr>
          <w:t>.1.2</w:t>
        </w:r>
        <w:r w:rsidRPr="00497E58">
          <w:rPr>
            <w:rStyle w:val="a4"/>
            <w:rFonts w:hint="eastAsia"/>
            <w:noProof/>
          </w:rPr>
          <w:t>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52" w:history="1">
        <w:r w:rsidRPr="00497E58">
          <w:rPr>
            <w:rStyle w:val="a4"/>
            <w:noProof/>
            <w:lang w:eastAsia="zh-CN"/>
          </w:rPr>
          <w:t>5</w:t>
        </w:r>
        <w:r w:rsidRPr="00497E58">
          <w:rPr>
            <w:rStyle w:val="a4"/>
            <w:noProof/>
          </w:rPr>
          <w:t>.1.3</w:t>
        </w:r>
        <w:r w:rsidRPr="00497E58">
          <w:rPr>
            <w:rStyle w:val="a4"/>
            <w:rFonts w:hint="eastAsia"/>
            <w:noProof/>
          </w:rPr>
          <w:t>正常返回结果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53" w:history="1">
        <w:r w:rsidRPr="00497E58">
          <w:rPr>
            <w:rStyle w:val="a4"/>
            <w:noProof/>
            <w:lang w:eastAsia="zh-CN"/>
          </w:rPr>
          <w:t>5</w:t>
        </w:r>
        <w:r w:rsidRPr="00497E58">
          <w:rPr>
            <w:rStyle w:val="a4"/>
            <w:noProof/>
          </w:rPr>
          <w:t>.1.4</w:t>
        </w:r>
        <w:r w:rsidRPr="00497E58">
          <w:rPr>
            <w:rStyle w:val="a4"/>
            <w:rFonts w:hint="eastAsia"/>
            <w:noProof/>
          </w:rPr>
          <w:t>错误返回列表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11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54" w:history="1">
        <w:r w:rsidRPr="00497E58">
          <w:rPr>
            <w:rStyle w:val="a4"/>
            <w:rFonts w:hint="eastAsia"/>
            <w:noProof/>
            <w:lang w:eastAsia="zh-CN"/>
          </w:rPr>
          <w:t>六、通用返回格式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55" w:history="1">
        <w:r w:rsidRPr="00497E58">
          <w:rPr>
            <w:rStyle w:val="a4"/>
            <w:noProof/>
          </w:rPr>
          <w:t xml:space="preserve">6.1 </w:t>
        </w:r>
        <w:r w:rsidRPr="00497E58">
          <w:rPr>
            <w:rStyle w:val="a4"/>
            <w:rFonts w:hint="eastAsia"/>
            <w:noProof/>
            <w:lang w:eastAsia="zh-CN"/>
          </w:rPr>
          <w:t>正确返回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56" w:history="1">
        <w:r w:rsidRPr="00497E58">
          <w:rPr>
            <w:rStyle w:val="a4"/>
            <w:noProof/>
            <w:lang w:eastAsia="zh-CN"/>
          </w:rPr>
          <w:t>6</w:t>
        </w:r>
        <w:r w:rsidRPr="00497E58">
          <w:rPr>
            <w:rStyle w:val="a4"/>
            <w:noProof/>
          </w:rPr>
          <w:t>.1.1</w:t>
        </w:r>
        <w:r w:rsidRPr="00497E58">
          <w:rPr>
            <w:rStyle w:val="a4"/>
            <w:rFonts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57" w:history="1">
        <w:r w:rsidRPr="00497E58">
          <w:rPr>
            <w:rStyle w:val="a4"/>
            <w:noProof/>
            <w:lang w:eastAsia="zh-CN"/>
          </w:rPr>
          <w:t>6</w:t>
        </w:r>
        <w:r w:rsidRPr="00497E58">
          <w:rPr>
            <w:rStyle w:val="a4"/>
            <w:noProof/>
          </w:rPr>
          <w:t>.1.2</w:t>
        </w:r>
        <w:r w:rsidRPr="00497E58">
          <w:rPr>
            <w:rStyle w:val="a4"/>
            <w:rFonts w:hint="eastAsia"/>
            <w:noProof/>
          </w:rPr>
          <w:t>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58" w:history="1">
        <w:r w:rsidRPr="00497E58">
          <w:rPr>
            <w:rStyle w:val="a4"/>
            <w:noProof/>
            <w:lang w:eastAsia="zh-CN"/>
          </w:rPr>
          <w:t>6</w:t>
        </w:r>
        <w:r w:rsidRPr="00497E58">
          <w:rPr>
            <w:rStyle w:val="a4"/>
            <w:noProof/>
          </w:rPr>
          <w:t>.1.3</w:t>
        </w:r>
        <w:r w:rsidRPr="00497E58">
          <w:rPr>
            <w:rStyle w:val="a4"/>
            <w:rFonts w:hint="eastAsia"/>
            <w:noProof/>
          </w:rPr>
          <w:t>正常返回结果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59" w:history="1">
        <w:r w:rsidRPr="00497E58">
          <w:rPr>
            <w:rStyle w:val="a4"/>
            <w:noProof/>
            <w:lang w:eastAsia="zh-CN"/>
          </w:rPr>
          <w:t>6</w:t>
        </w:r>
        <w:r w:rsidRPr="00497E58">
          <w:rPr>
            <w:rStyle w:val="a4"/>
            <w:noProof/>
          </w:rPr>
          <w:t>.1.4</w:t>
        </w:r>
        <w:r w:rsidRPr="00497E58">
          <w:rPr>
            <w:rStyle w:val="a4"/>
            <w:rFonts w:hint="eastAsia"/>
            <w:noProof/>
          </w:rPr>
          <w:t>错误返回列表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60" w:history="1">
        <w:r w:rsidRPr="00497E58">
          <w:rPr>
            <w:rStyle w:val="a4"/>
            <w:noProof/>
          </w:rPr>
          <w:t>6.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 xml:space="preserve"> </w:t>
        </w:r>
        <w:r w:rsidRPr="00497E58">
          <w:rPr>
            <w:rStyle w:val="a4"/>
            <w:rFonts w:hint="eastAsia"/>
            <w:noProof/>
            <w:lang w:eastAsia="zh-CN"/>
          </w:rPr>
          <w:t>错误返回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61" w:history="1">
        <w:r w:rsidRPr="00497E58">
          <w:rPr>
            <w:rStyle w:val="a4"/>
            <w:noProof/>
            <w:lang w:eastAsia="zh-CN"/>
          </w:rPr>
          <w:t>6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.1</w:t>
        </w:r>
        <w:r w:rsidRPr="00497E58">
          <w:rPr>
            <w:rStyle w:val="a4"/>
            <w:rFonts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62" w:history="1">
        <w:r w:rsidRPr="00497E58">
          <w:rPr>
            <w:rStyle w:val="a4"/>
            <w:noProof/>
            <w:lang w:eastAsia="zh-CN"/>
          </w:rPr>
          <w:t>6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.2</w:t>
        </w:r>
        <w:r w:rsidRPr="00497E58">
          <w:rPr>
            <w:rStyle w:val="a4"/>
            <w:rFonts w:hint="eastAsia"/>
            <w:noProof/>
          </w:rPr>
          <w:t>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63" w:history="1">
        <w:r w:rsidRPr="00497E58">
          <w:rPr>
            <w:rStyle w:val="a4"/>
            <w:noProof/>
            <w:lang w:eastAsia="zh-CN"/>
          </w:rPr>
          <w:t>6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.3</w:t>
        </w:r>
        <w:r w:rsidRPr="00497E58">
          <w:rPr>
            <w:rStyle w:val="a4"/>
            <w:rFonts w:hint="eastAsia"/>
            <w:noProof/>
          </w:rPr>
          <w:t>正常返回结果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64" w:history="1">
        <w:r w:rsidRPr="00497E58">
          <w:rPr>
            <w:rStyle w:val="a4"/>
            <w:noProof/>
            <w:lang w:eastAsia="zh-CN"/>
          </w:rPr>
          <w:t>6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>.4</w:t>
        </w:r>
        <w:r w:rsidRPr="00497E58">
          <w:rPr>
            <w:rStyle w:val="a4"/>
            <w:rFonts w:hint="eastAsia"/>
            <w:noProof/>
          </w:rPr>
          <w:t>错误返回列表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11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65" w:history="1">
        <w:r w:rsidRPr="00497E58">
          <w:rPr>
            <w:rStyle w:val="a4"/>
            <w:rFonts w:hint="eastAsia"/>
            <w:noProof/>
            <w:lang w:eastAsia="zh-CN"/>
          </w:rPr>
          <w:t>七、附录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66" w:history="1">
        <w:r w:rsidRPr="00497E58">
          <w:rPr>
            <w:rStyle w:val="a4"/>
            <w:noProof/>
            <w:lang w:eastAsia="zh-CN"/>
          </w:rPr>
          <w:t>7</w:t>
        </w:r>
        <w:r w:rsidRPr="00497E58">
          <w:rPr>
            <w:rStyle w:val="a4"/>
            <w:noProof/>
          </w:rPr>
          <w:t xml:space="preserve">.1 </w:t>
        </w:r>
        <w:r w:rsidRPr="00497E58">
          <w:rPr>
            <w:rStyle w:val="a4"/>
            <w:rFonts w:hint="eastAsia"/>
            <w:noProof/>
            <w:lang w:eastAsia="zh-CN"/>
          </w:rPr>
          <w:t>通用错误返回列表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67" w:history="1">
        <w:r w:rsidRPr="00497E58">
          <w:rPr>
            <w:rStyle w:val="a4"/>
            <w:noProof/>
            <w:lang w:eastAsia="zh-CN"/>
          </w:rPr>
          <w:t>7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2</w:t>
        </w:r>
        <w:r w:rsidRPr="00497E58">
          <w:rPr>
            <w:rStyle w:val="a4"/>
            <w:noProof/>
          </w:rPr>
          <w:t xml:space="preserve"> </w:t>
        </w:r>
        <w:r w:rsidRPr="00497E58">
          <w:rPr>
            <w:rStyle w:val="a4"/>
            <w:noProof/>
            <w:lang w:eastAsia="zh-CN"/>
          </w:rPr>
          <w:t>URL</w:t>
        </w:r>
        <w:r w:rsidRPr="00497E58">
          <w:rPr>
            <w:rStyle w:val="a4"/>
            <w:rFonts w:hint="eastAsia"/>
            <w:noProof/>
            <w:lang w:eastAsia="zh-CN"/>
          </w:rPr>
          <w:t>地址信息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68" w:history="1">
        <w:r w:rsidRPr="00497E58">
          <w:rPr>
            <w:rStyle w:val="a4"/>
            <w:noProof/>
            <w:lang w:eastAsia="zh-CN"/>
          </w:rPr>
          <w:t>7</w:t>
        </w:r>
        <w:r w:rsidRPr="00497E58">
          <w:rPr>
            <w:rStyle w:val="a4"/>
            <w:noProof/>
          </w:rPr>
          <w:t>.2.1</w:t>
        </w:r>
        <w:r w:rsidRPr="00497E58">
          <w:rPr>
            <w:rStyle w:val="a4"/>
            <w:noProof/>
            <w:lang w:eastAsia="zh-CN"/>
          </w:rPr>
          <w:t xml:space="preserve"> </w:t>
        </w:r>
        <w:r w:rsidRPr="00497E58">
          <w:rPr>
            <w:rStyle w:val="a4"/>
            <w:rFonts w:hint="eastAsia"/>
            <w:noProof/>
            <w:lang w:eastAsia="zh-CN"/>
          </w:rPr>
          <w:t>主机地址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69" w:history="1">
        <w:r w:rsidRPr="00497E58">
          <w:rPr>
            <w:rStyle w:val="a4"/>
            <w:noProof/>
            <w:lang w:eastAsia="zh-CN"/>
          </w:rPr>
          <w:t>7</w:t>
        </w:r>
        <w:r w:rsidRPr="00497E58">
          <w:rPr>
            <w:rStyle w:val="a4"/>
            <w:noProof/>
          </w:rPr>
          <w:t>.2.</w:t>
        </w:r>
        <w:r w:rsidRPr="00497E58">
          <w:rPr>
            <w:rStyle w:val="a4"/>
            <w:noProof/>
            <w:lang w:eastAsia="zh-CN"/>
          </w:rPr>
          <w:t>2 URL</w:t>
        </w:r>
        <w:r w:rsidRPr="00497E58">
          <w:rPr>
            <w:rStyle w:val="a4"/>
            <w:rFonts w:hint="eastAsia"/>
            <w:noProof/>
            <w:lang w:eastAsia="zh-CN"/>
          </w:rPr>
          <w:t>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70" w:history="1">
        <w:r w:rsidRPr="00497E58">
          <w:rPr>
            <w:rStyle w:val="a4"/>
            <w:noProof/>
            <w:lang w:eastAsia="zh-CN"/>
          </w:rPr>
          <w:t>7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 xml:space="preserve"> </w:t>
        </w:r>
        <w:r w:rsidRPr="00497E58">
          <w:rPr>
            <w:rStyle w:val="a4"/>
            <w:rFonts w:hint="eastAsia"/>
            <w:noProof/>
            <w:lang w:eastAsia="zh-CN"/>
          </w:rPr>
          <w:t>安全机制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71" w:history="1">
        <w:r w:rsidRPr="00497E58">
          <w:rPr>
            <w:rStyle w:val="a4"/>
            <w:noProof/>
            <w:lang w:eastAsia="zh-CN"/>
          </w:rPr>
          <w:t>7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3</w:t>
        </w:r>
        <w:r w:rsidRPr="00497E58">
          <w:rPr>
            <w:rStyle w:val="a4"/>
            <w:noProof/>
          </w:rPr>
          <w:t>.1</w:t>
        </w:r>
        <w:r w:rsidRPr="00497E58">
          <w:rPr>
            <w:rStyle w:val="a4"/>
            <w:noProof/>
            <w:lang w:eastAsia="zh-CN"/>
          </w:rPr>
          <w:t xml:space="preserve"> </w:t>
        </w:r>
        <w:r w:rsidRPr="00497E58">
          <w:rPr>
            <w:rStyle w:val="a4"/>
            <w:rFonts w:hint="eastAsia"/>
            <w:noProof/>
            <w:lang w:eastAsia="zh-CN"/>
          </w:rPr>
          <w:t>验证签名机制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2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72" w:history="1">
        <w:r w:rsidRPr="00497E58">
          <w:rPr>
            <w:rStyle w:val="a4"/>
            <w:noProof/>
            <w:lang w:eastAsia="zh-CN"/>
          </w:rPr>
          <w:t>7</w:t>
        </w:r>
        <w:r w:rsidRPr="00497E58">
          <w:rPr>
            <w:rStyle w:val="a4"/>
            <w:noProof/>
          </w:rPr>
          <w:t>.</w:t>
        </w:r>
        <w:r w:rsidRPr="00497E58">
          <w:rPr>
            <w:rStyle w:val="a4"/>
            <w:noProof/>
            <w:lang w:eastAsia="zh-CN"/>
          </w:rPr>
          <w:t>4</w:t>
        </w:r>
        <w:r w:rsidRPr="00497E58">
          <w:rPr>
            <w:rStyle w:val="a4"/>
            <w:noProof/>
          </w:rPr>
          <w:t xml:space="preserve"> </w:t>
        </w:r>
        <w:r w:rsidRPr="00497E58">
          <w:rPr>
            <w:rStyle w:val="a4"/>
            <w:rFonts w:hint="eastAsia"/>
            <w:noProof/>
            <w:lang w:eastAsia="zh-CN"/>
          </w:rPr>
          <w:t>其他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10630" w:rsidRDefault="00D10630">
      <w:pPr>
        <w:pStyle w:val="30"/>
        <w:tabs>
          <w:tab w:val="right" w:leader="dot" w:pos="8296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19185073" w:history="1">
        <w:r w:rsidRPr="00497E58">
          <w:rPr>
            <w:rStyle w:val="a4"/>
            <w:noProof/>
            <w:lang w:eastAsia="zh-CN"/>
          </w:rPr>
          <w:t>7</w:t>
        </w:r>
        <w:r w:rsidRPr="00497E58">
          <w:rPr>
            <w:rStyle w:val="a4"/>
            <w:noProof/>
          </w:rPr>
          <w:t>.2.1</w:t>
        </w:r>
        <w:r w:rsidRPr="00497E58">
          <w:rPr>
            <w:rStyle w:val="a4"/>
            <w:noProof/>
            <w:lang w:eastAsia="zh-CN"/>
          </w:rPr>
          <w:t xml:space="preserve"> </w:t>
        </w:r>
        <w:r w:rsidRPr="00497E58">
          <w:rPr>
            <w:rStyle w:val="a4"/>
            <w:rFonts w:hint="eastAsia"/>
            <w:noProof/>
            <w:lang w:eastAsia="zh-CN"/>
          </w:rPr>
          <w:t>列表数据为空的返回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_Toc419185073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25EB8" w:rsidRDefault="00325EB8">
      <w:pPr>
        <w:rPr>
          <w:rFonts w:hint="eastAsia"/>
        </w:rPr>
        <w:sectPr w:rsidR="00325EB8" w:rsidSect="00903A42">
          <w:headerReference w:type="default" r:id="rId7"/>
          <w:pgSz w:w="11906" w:h="16838"/>
          <w:pgMar w:top="1440" w:right="1800" w:bottom="1440" w:left="1800" w:header="851" w:footer="720" w:gutter="0"/>
          <w:cols w:space="720"/>
          <w:docGrid w:type="lines" w:linePitch="312"/>
        </w:sectPr>
      </w:pPr>
      <w:r>
        <w:fldChar w:fldCharType="end"/>
      </w:r>
    </w:p>
    <w:p w:rsidR="00325EB8" w:rsidRDefault="00325EB8">
      <w:pPr>
        <w:pStyle w:val="1"/>
        <w:rPr>
          <w:rFonts w:hint="eastAsia"/>
        </w:rPr>
      </w:pPr>
      <w:bookmarkStart w:id="0" w:name="_Toc419185004"/>
      <w:r>
        <w:rPr>
          <w:rFonts w:hint="eastAsia"/>
        </w:rPr>
        <w:lastRenderedPageBreak/>
        <w:t>一、</w:t>
      </w:r>
      <w:r w:rsidR="0052125B">
        <w:rPr>
          <w:rFonts w:hint="eastAsia"/>
          <w:lang w:eastAsia="zh-CN"/>
        </w:rPr>
        <w:t>概述</w:t>
      </w:r>
      <w:bookmarkEnd w:id="0"/>
    </w:p>
    <w:p w:rsidR="00325EB8" w:rsidRPr="0052125B" w:rsidRDefault="00325EB8">
      <w:pPr>
        <w:pStyle w:val="2"/>
        <w:rPr>
          <w:rFonts w:hint="eastAsia"/>
        </w:rPr>
      </w:pPr>
      <w:bookmarkStart w:id="1" w:name="_Toc419185005"/>
      <w:r w:rsidRPr="0052125B">
        <w:rPr>
          <w:rFonts w:hint="eastAsia"/>
        </w:rPr>
        <w:t xml:space="preserve">1.1 </w:t>
      </w:r>
      <w:r w:rsidR="0052125B">
        <w:rPr>
          <w:rFonts w:hint="eastAsia"/>
          <w:lang w:eastAsia="zh-CN"/>
        </w:rPr>
        <w:t>有关接口</w:t>
      </w:r>
      <w:bookmarkEnd w:id="1"/>
    </w:p>
    <w:p w:rsidR="00325EB8" w:rsidRDefault="00325EB8">
      <w:pPr>
        <w:pStyle w:val="3"/>
        <w:rPr>
          <w:rFonts w:hint="eastAsia"/>
          <w:lang w:eastAsia="zh-CN"/>
        </w:rPr>
      </w:pPr>
      <w:bookmarkStart w:id="2" w:name="_Toc419185006"/>
      <w:r>
        <w:rPr>
          <w:rFonts w:hint="eastAsia"/>
        </w:rPr>
        <w:t>1.1.1</w:t>
      </w:r>
      <w:r>
        <w:rPr>
          <w:rFonts w:hint="eastAsia"/>
        </w:rPr>
        <w:t>接口</w:t>
      </w:r>
      <w:r w:rsidR="0052125B">
        <w:rPr>
          <w:rFonts w:hint="eastAsia"/>
          <w:lang w:eastAsia="zh-CN"/>
        </w:rPr>
        <w:t>是纯数据的交互</w:t>
      </w:r>
      <w:bookmarkEnd w:id="2"/>
    </w:p>
    <w:p w:rsidR="00C96923" w:rsidRPr="00C96923" w:rsidRDefault="00C96923" w:rsidP="00C9692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接口是移动设备和业务之间进行通信的途径。实质就是以特定的规则通过接口直接操作数据库的增删改查。</w:t>
      </w:r>
    </w:p>
    <w:p w:rsidR="00325EB8" w:rsidRPr="0052125B" w:rsidRDefault="00325EB8">
      <w:pPr>
        <w:pStyle w:val="2"/>
        <w:rPr>
          <w:rFonts w:hint="eastAsia"/>
        </w:rPr>
      </w:pPr>
      <w:bookmarkStart w:id="3" w:name="_Toc419185007"/>
      <w:r w:rsidRPr="0052125B">
        <w:rPr>
          <w:rFonts w:hint="eastAsia"/>
        </w:rPr>
        <w:t xml:space="preserve">1.2 </w:t>
      </w:r>
      <w:r w:rsidR="0052125B">
        <w:rPr>
          <w:rFonts w:hint="eastAsia"/>
          <w:lang w:eastAsia="zh-CN"/>
        </w:rPr>
        <w:t>接口的分类</w:t>
      </w:r>
      <w:bookmarkEnd w:id="3"/>
    </w:p>
    <w:p w:rsidR="00325EB8" w:rsidRDefault="00325EB8">
      <w:pPr>
        <w:pStyle w:val="3"/>
        <w:rPr>
          <w:rFonts w:hint="eastAsia"/>
        </w:rPr>
      </w:pPr>
      <w:bookmarkStart w:id="4" w:name="_Toc419185008"/>
      <w:r>
        <w:rPr>
          <w:rFonts w:hint="eastAsia"/>
        </w:rPr>
        <w:t>1.2.1</w:t>
      </w:r>
      <w:r w:rsidR="00C96923">
        <w:rPr>
          <w:rFonts w:hint="eastAsia"/>
          <w:lang w:eastAsia="zh-CN"/>
        </w:rPr>
        <w:t>查询类接口</w:t>
      </w:r>
      <w:bookmarkEnd w:id="4"/>
    </w:p>
    <w:p w:rsidR="00325EB8" w:rsidRDefault="00C96923" w:rsidP="00654E2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查询类接口</w:t>
      </w:r>
      <w:r w:rsidR="00654E2B">
        <w:rPr>
          <w:rFonts w:hint="eastAsia"/>
          <w:lang w:eastAsia="zh-CN"/>
        </w:rPr>
        <w:t>是指客户端传递一些参数，服务端根据参数依据需求，前往数据库查询需要的结果返回</w:t>
      </w:r>
      <w:r w:rsidR="00EE7BEE">
        <w:rPr>
          <w:rFonts w:hint="eastAsia"/>
          <w:lang w:eastAsia="zh-CN"/>
        </w:rPr>
        <w:t>数据</w:t>
      </w:r>
      <w:r w:rsidR="00654E2B">
        <w:rPr>
          <w:rFonts w:hint="eastAsia"/>
          <w:lang w:eastAsia="zh-CN"/>
        </w:rPr>
        <w:t>的一类接口。</w:t>
      </w:r>
    </w:p>
    <w:p w:rsidR="00654E2B" w:rsidRDefault="00654E2B" w:rsidP="00654E2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返回类型一般有两种。第一种是返回一个对象，第二种是返回一个</w:t>
      </w:r>
      <w:r w:rsidR="005260AF">
        <w:rPr>
          <w:rFonts w:hint="eastAsia"/>
          <w:lang w:eastAsia="zh-CN"/>
        </w:rPr>
        <w:t>数组对象</w:t>
      </w:r>
      <w:r>
        <w:rPr>
          <w:rFonts w:hint="eastAsia"/>
          <w:lang w:eastAsia="zh-CN"/>
        </w:rPr>
        <w:t>。</w:t>
      </w:r>
    </w:p>
    <w:p w:rsidR="0002779E" w:rsidRDefault="0002779E" w:rsidP="00654E2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第一种比如登陆，客户端把用户名密码上传到接口，服务器返回用户的个人信息。</w:t>
      </w:r>
    </w:p>
    <w:p w:rsidR="0002779E" w:rsidRDefault="0002779E" w:rsidP="00654E2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第二种比如获取</w:t>
      </w:r>
      <w:r w:rsidR="00D55E8F">
        <w:rPr>
          <w:rFonts w:hint="eastAsia"/>
          <w:lang w:eastAsia="zh-CN"/>
        </w:rPr>
        <w:t>客户</w:t>
      </w:r>
      <w:r>
        <w:rPr>
          <w:rFonts w:hint="eastAsia"/>
          <w:lang w:eastAsia="zh-CN"/>
        </w:rPr>
        <w:t>，客户端把用户的身份信息上传到接口，服务器返回此身份下的所有</w:t>
      </w:r>
      <w:r w:rsidR="00D55E8F">
        <w:rPr>
          <w:rFonts w:hint="eastAsia"/>
          <w:lang w:eastAsia="zh-CN"/>
        </w:rPr>
        <w:t>客户</w:t>
      </w:r>
      <w:r w:rsidR="00110D5B">
        <w:rPr>
          <w:rFonts w:hint="eastAsia"/>
          <w:lang w:eastAsia="zh-CN"/>
        </w:rPr>
        <w:t>数组集合</w:t>
      </w:r>
      <w:r>
        <w:rPr>
          <w:rFonts w:hint="eastAsia"/>
          <w:lang w:eastAsia="zh-CN"/>
        </w:rPr>
        <w:t>。</w:t>
      </w:r>
    </w:p>
    <w:p w:rsidR="006A7110" w:rsidRPr="0002779E" w:rsidRDefault="006A7110" w:rsidP="00654E2B">
      <w:pPr>
        <w:ind w:firstLine="420"/>
        <w:rPr>
          <w:rFonts w:hint="eastAsia"/>
          <w:lang w:eastAsia="zh-CN"/>
        </w:rPr>
      </w:pPr>
    </w:p>
    <w:p w:rsidR="00325EB8" w:rsidRDefault="00325EB8">
      <w:pPr>
        <w:pStyle w:val="3"/>
        <w:rPr>
          <w:rFonts w:hint="eastAsia"/>
          <w:lang w:eastAsia="zh-CN"/>
        </w:rPr>
      </w:pPr>
      <w:bookmarkStart w:id="5" w:name="_Toc419185009"/>
      <w:r>
        <w:rPr>
          <w:rFonts w:hint="eastAsia"/>
        </w:rPr>
        <w:t>1.2.2</w:t>
      </w:r>
      <w:r w:rsidR="008727CF">
        <w:rPr>
          <w:rFonts w:hint="eastAsia"/>
          <w:lang w:eastAsia="zh-CN"/>
        </w:rPr>
        <w:t xml:space="preserve"> </w:t>
      </w:r>
      <w:r w:rsidR="008727CF">
        <w:rPr>
          <w:rFonts w:hint="eastAsia"/>
          <w:lang w:eastAsia="zh-CN"/>
        </w:rPr>
        <w:t>操作类接口</w:t>
      </w:r>
      <w:bookmarkEnd w:id="5"/>
    </w:p>
    <w:p w:rsidR="008727CF" w:rsidRPr="008727CF" w:rsidRDefault="008727CF" w:rsidP="008727C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操作类接口是指，客户端通过接口进行一些增删改的操作。比如新增一个</w:t>
      </w:r>
      <w:r w:rsidR="00D55E8F">
        <w:rPr>
          <w:rFonts w:hint="eastAsia"/>
          <w:lang w:eastAsia="zh-CN"/>
        </w:rPr>
        <w:t>客户</w:t>
      </w:r>
      <w:r>
        <w:rPr>
          <w:rFonts w:hint="eastAsia"/>
          <w:lang w:eastAsia="zh-CN"/>
        </w:rPr>
        <w:t>，修改</w:t>
      </w:r>
      <w:r w:rsidR="00D55E8F">
        <w:rPr>
          <w:rFonts w:hint="eastAsia"/>
          <w:lang w:eastAsia="zh-CN"/>
        </w:rPr>
        <w:t>客户</w:t>
      </w:r>
      <w:r>
        <w:rPr>
          <w:rFonts w:hint="eastAsia"/>
          <w:lang w:eastAsia="zh-CN"/>
        </w:rPr>
        <w:t>信息，或者删除一个</w:t>
      </w:r>
      <w:r w:rsidR="00D55E8F">
        <w:rPr>
          <w:rFonts w:hint="eastAsia"/>
          <w:lang w:eastAsia="zh-CN"/>
        </w:rPr>
        <w:t>客户</w:t>
      </w:r>
      <w:r>
        <w:rPr>
          <w:rFonts w:hint="eastAsia"/>
          <w:lang w:eastAsia="zh-CN"/>
        </w:rPr>
        <w:t>。</w:t>
      </w:r>
      <w:r w:rsidR="00D55E8F">
        <w:rPr>
          <w:rFonts w:hint="eastAsia"/>
          <w:lang w:eastAsia="zh-CN"/>
        </w:rPr>
        <w:t>服务器一般返回执行的状态，有的需要返回执行结果的一些信息，比如新增客户后，返回客户的</w:t>
      </w:r>
      <w:r w:rsidR="00D55E8F">
        <w:rPr>
          <w:rFonts w:hint="eastAsia"/>
          <w:lang w:eastAsia="zh-CN"/>
        </w:rPr>
        <w:t>ID</w:t>
      </w:r>
      <w:r w:rsidR="00D55E8F">
        <w:rPr>
          <w:rFonts w:hint="eastAsia"/>
          <w:lang w:eastAsia="zh-CN"/>
        </w:rPr>
        <w:t>。</w:t>
      </w:r>
    </w:p>
    <w:p w:rsidR="00325EB8" w:rsidRDefault="00325EB8">
      <w:pPr>
        <w:rPr>
          <w:rFonts w:hint="eastAsia"/>
        </w:rPr>
      </w:pPr>
    </w:p>
    <w:p w:rsidR="00325EB8" w:rsidRDefault="00325EB8">
      <w:pPr>
        <w:pStyle w:val="3"/>
        <w:rPr>
          <w:rFonts w:hint="eastAsia"/>
          <w:lang w:eastAsia="zh-CN"/>
        </w:rPr>
      </w:pPr>
      <w:bookmarkStart w:id="6" w:name="_Toc419185010"/>
      <w:r>
        <w:rPr>
          <w:rFonts w:hint="eastAsia"/>
        </w:rPr>
        <w:t>1.2.3</w:t>
      </w:r>
      <w:r w:rsidR="006A7110">
        <w:rPr>
          <w:rFonts w:hint="eastAsia"/>
          <w:lang w:eastAsia="zh-CN"/>
        </w:rPr>
        <w:t>上传下载类接口</w:t>
      </w:r>
      <w:bookmarkEnd w:id="6"/>
    </w:p>
    <w:p w:rsidR="006A7110" w:rsidRPr="006A7110" w:rsidRDefault="006A7110" w:rsidP="006A711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上传下载类接口是涉及到文件传输的接口。比如上传头像，需要上传图片到服务器</w:t>
      </w:r>
      <w:r w:rsidR="008A5062">
        <w:rPr>
          <w:rFonts w:hint="eastAsia"/>
          <w:lang w:eastAsia="zh-CN"/>
        </w:rPr>
        <w:t>，服务端根据需求响应保存并返回结果</w:t>
      </w:r>
      <w:r>
        <w:rPr>
          <w:rFonts w:hint="eastAsia"/>
          <w:lang w:eastAsia="zh-CN"/>
        </w:rPr>
        <w:t>。</w:t>
      </w:r>
      <w:r w:rsidR="008A651E">
        <w:rPr>
          <w:rFonts w:hint="eastAsia"/>
          <w:lang w:eastAsia="zh-CN"/>
        </w:rPr>
        <w:t>比如客户端</w:t>
      </w:r>
      <w:r w:rsidR="00F352A6">
        <w:rPr>
          <w:rFonts w:hint="eastAsia"/>
          <w:lang w:eastAsia="zh-CN"/>
        </w:rPr>
        <w:t>需要显示用户头像</w:t>
      </w:r>
      <w:r w:rsidR="008A651E">
        <w:rPr>
          <w:rFonts w:hint="eastAsia"/>
          <w:lang w:eastAsia="zh-CN"/>
        </w:rPr>
        <w:t>，需要读取网络</w:t>
      </w:r>
      <w:r w:rsidR="00F352A6">
        <w:rPr>
          <w:rFonts w:hint="eastAsia"/>
          <w:lang w:eastAsia="zh-CN"/>
        </w:rPr>
        <w:t>图片</w:t>
      </w:r>
      <w:r w:rsidR="008A651E">
        <w:rPr>
          <w:rFonts w:hint="eastAsia"/>
          <w:lang w:eastAsia="zh-CN"/>
        </w:rPr>
        <w:t>文件，</w:t>
      </w:r>
      <w:r w:rsidR="009306CD">
        <w:rPr>
          <w:rFonts w:hint="eastAsia"/>
          <w:lang w:eastAsia="zh-CN"/>
        </w:rPr>
        <w:t>在手机上</w:t>
      </w:r>
      <w:r w:rsidR="008A651E">
        <w:rPr>
          <w:rFonts w:hint="eastAsia"/>
          <w:lang w:eastAsia="zh-CN"/>
        </w:rPr>
        <w:t>进行</w:t>
      </w:r>
      <w:r w:rsidR="00F352A6">
        <w:rPr>
          <w:rFonts w:hint="eastAsia"/>
          <w:lang w:eastAsia="zh-CN"/>
        </w:rPr>
        <w:t>显示</w:t>
      </w:r>
      <w:r w:rsidR="008A651E">
        <w:rPr>
          <w:rFonts w:hint="eastAsia"/>
          <w:lang w:eastAsia="zh-CN"/>
        </w:rPr>
        <w:t>。</w:t>
      </w:r>
    </w:p>
    <w:p w:rsidR="00183461" w:rsidRDefault="00183461" w:rsidP="00183461">
      <w:pPr>
        <w:pStyle w:val="3"/>
        <w:rPr>
          <w:rFonts w:hint="eastAsia"/>
          <w:lang w:eastAsia="zh-CN"/>
        </w:rPr>
      </w:pPr>
      <w:bookmarkStart w:id="7" w:name="_Toc419185011"/>
      <w:r>
        <w:rPr>
          <w:rFonts w:hint="eastAsia"/>
        </w:rPr>
        <w:t>1.2.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推送类接口</w:t>
      </w:r>
      <w:bookmarkEnd w:id="7"/>
    </w:p>
    <w:p w:rsidR="00183461" w:rsidRPr="006A7110" w:rsidRDefault="00183461" w:rsidP="00183461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除了客户端主动去请求服务端，获取需要信息之外。有时候，也存在服务端有消息需要通知客户端的情况，这时候就是服务端向客户端发送消息。这类需求可以通过客户端短时间类循环请求解决，也可以通过第三方专业推送解决。也可以通过自己使用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xmpp</w:t>
      </w:r>
      <w:r>
        <w:rPr>
          <w:rFonts w:hint="eastAsia"/>
          <w:lang w:eastAsia="zh-CN"/>
        </w:rPr>
        <w:t>等协议进行</w:t>
      </w:r>
      <w:r w:rsidR="004529E4">
        <w:rPr>
          <w:rFonts w:hint="eastAsia"/>
          <w:lang w:eastAsia="zh-CN"/>
        </w:rPr>
        <w:t>开发</w:t>
      </w:r>
      <w:r>
        <w:rPr>
          <w:rFonts w:hint="eastAsia"/>
          <w:lang w:eastAsia="zh-CN"/>
        </w:rPr>
        <w:t>。</w:t>
      </w:r>
    </w:p>
    <w:p w:rsidR="00325EB8" w:rsidRPr="0064335F" w:rsidRDefault="00325EB8">
      <w:pPr>
        <w:rPr>
          <w:rFonts w:hint="eastAsia"/>
        </w:rPr>
      </w:pPr>
    </w:p>
    <w:p w:rsidR="00325EB8" w:rsidRDefault="00325EB8">
      <w:pPr>
        <w:pStyle w:val="1"/>
        <w:rPr>
          <w:rFonts w:hint="eastAsia"/>
        </w:rPr>
      </w:pPr>
      <w:bookmarkStart w:id="8" w:name="_Toc419185012"/>
      <w:r>
        <w:rPr>
          <w:rFonts w:hint="eastAsia"/>
        </w:rPr>
        <w:t>二、</w:t>
      </w:r>
      <w:r w:rsidR="0036004F">
        <w:rPr>
          <w:rFonts w:hint="eastAsia"/>
          <w:lang w:eastAsia="zh-CN"/>
        </w:rPr>
        <w:t>查询类接口</w:t>
      </w:r>
      <w:r w:rsidR="009E23E6">
        <w:rPr>
          <w:rFonts w:hint="eastAsia"/>
          <w:lang w:eastAsia="zh-CN"/>
        </w:rPr>
        <w:t>格式规范</w:t>
      </w:r>
      <w:bookmarkEnd w:id="8"/>
    </w:p>
    <w:p w:rsidR="00325EB8" w:rsidRPr="003C5E62" w:rsidRDefault="00325EB8">
      <w:pPr>
        <w:pStyle w:val="2"/>
        <w:rPr>
          <w:rFonts w:hint="eastAsia"/>
        </w:rPr>
      </w:pPr>
      <w:bookmarkStart w:id="9" w:name="_Toc419185013"/>
      <w:r w:rsidRPr="003C5E62">
        <w:rPr>
          <w:rFonts w:hint="eastAsia"/>
        </w:rPr>
        <w:t>2.1</w:t>
      </w:r>
      <w:r w:rsidRPr="003C5E62">
        <w:rPr>
          <w:rFonts w:hint="eastAsia"/>
        </w:rPr>
        <w:t>获取</w:t>
      </w:r>
      <w:r w:rsidR="001A3B69">
        <w:rPr>
          <w:rFonts w:hint="eastAsia"/>
          <w:lang w:eastAsia="zh-CN"/>
        </w:rPr>
        <w:t>单条对象信息</w:t>
      </w:r>
      <w:bookmarkEnd w:id="9"/>
    </w:p>
    <w:p w:rsidR="00325EB8" w:rsidRDefault="00325EB8">
      <w:pPr>
        <w:pStyle w:val="3"/>
        <w:rPr>
          <w:rFonts w:hint="eastAsia"/>
        </w:rPr>
      </w:pPr>
      <w:bookmarkStart w:id="10" w:name="_Toc419185014"/>
      <w:r>
        <w:rPr>
          <w:rFonts w:hint="eastAsia"/>
        </w:rPr>
        <w:t>2.1.1</w:t>
      </w:r>
      <w:r w:rsidR="009E23E6">
        <w:rPr>
          <w:rFonts w:hint="eastAsia"/>
          <w:lang w:eastAsia="zh-CN"/>
        </w:rPr>
        <w:t xml:space="preserve"> </w:t>
      </w:r>
      <w:r w:rsidR="009E23E6">
        <w:rPr>
          <w:rFonts w:hint="eastAsia"/>
          <w:lang w:eastAsia="zh-CN"/>
        </w:rPr>
        <w:t>请求格式</w:t>
      </w:r>
      <w:bookmarkEnd w:id="10"/>
    </w:p>
    <w:tbl>
      <w:tblPr>
        <w:tblW w:w="0" w:type="auto"/>
        <w:tblInd w:w="-5" w:type="dxa"/>
        <w:tblLayout w:type="fixed"/>
        <w:tblLook w:val="0000"/>
      </w:tblPr>
      <w:tblGrid>
        <w:gridCol w:w="1629"/>
        <w:gridCol w:w="6903"/>
      </w:tblGrid>
      <w:tr w:rsidR="00325E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325EB8" w:rsidRDefault="00325EB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/>
        </w:tc>
      </w:tr>
      <w:tr w:rsidR="00325E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325EB8" w:rsidRDefault="00325EB8">
            <w:pPr>
              <w:rPr>
                <w:rFonts w:hint="eastAsi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r>
              <w:rPr>
                <w:rFonts w:hint="eastAsia"/>
              </w:rPr>
              <w:t>JOSN</w:t>
            </w:r>
          </w:p>
        </w:tc>
      </w:tr>
      <w:tr w:rsidR="00325E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325EB8" w:rsidRDefault="00325EB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r>
              <w:rPr>
                <w:rFonts w:hint="eastAsia"/>
              </w:rPr>
              <w:t>POST</w:t>
            </w:r>
          </w:p>
        </w:tc>
      </w:tr>
      <w:tr w:rsidR="00325E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325EB8" w:rsidRDefault="00325EB8">
            <w:pPr>
              <w:rPr>
                <w:rFonts w:hint="eastAsia"/>
              </w:rPr>
            </w:pPr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/>
        </w:tc>
      </w:tr>
      <w:tr w:rsidR="00325E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325EB8" w:rsidRDefault="00325EB8">
            <w:pPr>
              <w:rPr>
                <w:rFonts w:hint="eastAsia"/>
              </w:rPr>
            </w:pPr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/>
        </w:tc>
      </w:tr>
    </w:tbl>
    <w:p w:rsidR="00F4563D" w:rsidRDefault="00F4563D" w:rsidP="00F4563D">
      <w:pPr>
        <w:rPr>
          <w:rFonts w:hint="eastAsia"/>
          <w:lang w:eastAsia="zh-CN"/>
        </w:rPr>
      </w:pPr>
    </w:p>
    <w:p w:rsidR="00F4563D" w:rsidRDefault="00987EC9" w:rsidP="00F4563D">
      <w:pPr>
        <w:pStyle w:val="3"/>
        <w:rPr>
          <w:rFonts w:hint="eastAsia"/>
        </w:rPr>
      </w:pPr>
      <w:bookmarkStart w:id="11" w:name="_Toc419185015"/>
      <w:r>
        <w:rPr>
          <w:rFonts w:hint="eastAsia"/>
          <w:lang w:eastAsia="zh-CN"/>
        </w:rPr>
        <w:t>2</w:t>
      </w:r>
      <w:r w:rsidR="00F4563D">
        <w:rPr>
          <w:rFonts w:hint="eastAsia"/>
        </w:rPr>
        <w:t>.</w:t>
      </w:r>
      <w:r>
        <w:rPr>
          <w:rFonts w:hint="eastAsia"/>
          <w:lang w:eastAsia="zh-CN"/>
        </w:rPr>
        <w:t>1</w:t>
      </w:r>
      <w:r w:rsidR="00F4563D">
        <w:rPr>
          <w:rFonts w:hint="eastAsia"/>
        </w:rPr>
        <w:t>.2</w:t>
      </w:r>
      <w:r w:rsidR="00F4563D">
        <w:rPr>
          <w:rFonts w:hint="eastAsia"/>
        </w:rPr>
        <w:t>参数说明</w:t>
      </w:r>
      <w:bookmarkEnd w:id="11"/>
    </w:p>
    <w:tbl>
      <w:tblPr>
        <w:tblW w:w="0" w:type="auto"/>
        <w:tblInd w:w="-5" w:type="dxa"/>
        <w:tblLayout w:type="fixed"/>
        <w:tblLook w:val="0000"/>
      </w:tblPr>
      <w:tblGrid>
        <w:gridCol w:w="1449"/>
        <w:gridCol w:w="660"/>
        <w:gridCol w:w="1365"/>
        <w:gridCol w:w="5058"/>
      </w:tblGrid>
      <w:tr w:rsidR="00F4563D" w:rsidTr="004D3DB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4563D" w:rsidRDefault="00F4563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4563D" w:rsidRDefault="00F4563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4563D" w:rsidRDefault="00F4563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563D" w:rsidRDefault="00F4563D" w:rsidP="004D3DBD">
            <w:r>
              <w:rPr>
                <w:rFonts w:hint="eastAsia"/>
              </w:rPr>
              <w:t>说明</w:t>
            </w:r>
          </w:p>
        </w:tc>
      </w:tr>
      <w:tr w:rsidR="00F4563D" w:rsidTr="004D3DB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2A2E71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63D" w:rsidRDefault="002A2E71" w:rsidP="004D3D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F4563D" w:rsidTr="004D3DB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63D" w:rsidRDefault="00F4563D" w:rsidP="004D3DBD"/>
        </w:tc>
      </w:tr>
      <w:tr w:rsidR="00F4563D" w:rsidTr="004D3DB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63D" w:rsidRDefault="00F4563D" w:rsidP="004D3DBD"/>
        </w:tc>
      </w:tr>
    </w:tbl>
    <w:p w:rsidR="00F4563D" w:rsidRDefault="00F4563D" w:rsidP="00F4563D">
      <w:pPr>
        <w:rPr>
          <w:rFonts w:hint="eastAsia"/>
        </w:rPr>
      </w:pPr>
    </w:p>
    <w:p w:rsidR="00F4563D" w:rsidRDefault="00987EC9" w:rsidP="00F4563D">
      <w:pPr>
        <w:pStyle w:val="3"/>
        <w:rPr>
          <w:rFonts w:hint="eastAsia"/>
        </w:rPr>
      </w:pPr>
      <w:bookmarkStart w:id="12" w:name="_Toc419185016"/>
      <w:r>
        <w:rPr>
          <w:rFonts w:hint="eastAsia"/>
          <w:lang w:eastAsia="zh-CN"/>
        </w:rPr>
        <w:t>2</w:t>
      </w:r>
      <w:r w:rsidR="00F4563D">
        <w:rPr>
          <w:rFonts w:hint="eastAsia"/>
        </w:rPr>
        <w:t>.</w:t>
      </w:r>
      <w:r>
        <w:rPr>
          <w:rFonts w:hint="eastAsia"/>
          <w:lang w:eastAsia="zh-CN"/>
        </w:rPr>
        <w:t>1</w:t>
      </w:r>
      <w:r w:rsidR="00F4563D">
        <w:rPr>
          <w:rFonts w:hint="eastAsia"/>
        </w:rPr>
        <w:t>.3</w:t>
      </w:r>
      <w:r w:rsidR="00F4563D">
        <w:rPr>
          <w:rFonts w:hint="eastAsia"/>
        </w:rPr>
        <w:t>正常返回结果</w:t>
      </w:r>
      <w:bookmarkEnd w:id="12"/>
    </w:p>
    <w:tbl>
      <w:tblPr>
        <w:tblW w:w="8532" w:type="dxa"/>
        <w:tblInd w:w="-5" w:type="dxa"/>
        <w:tblLayout w:type="fixed"/>
        <w:tblLook w:val="0000"/>
      </w:tblPr>
      <w:tblGrid>
        <w:gridCol w:w="2093"/>
        <w:gridCol w:w="1134"/>
        <w:gridCol w:w="2551"/>
        <w:gridCol w:w="2754"/>
      </w:tblGrid>
      <w:tr w:rsidR="00F4563D" w:rsidTr="00A40B36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4563D" w:rsidRDefault="00F4563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4563D" w:rsidRDefault="00F4563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4563D" w:rsidRDefault="00F4563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563D" w:rsidRDefault="00F4563D" w:rsidP="004D3DBD">
            <w:r>
              <w:rPr>
                <w:rFonts w:hint="eastAsia"/>
              </w:rPr>
              <w:t>说明</w:t>
            </w:r>
          </w:p>
        </w:tc>
      </w:tr>
      <w:tr w:rsidR="00A618E9" w:rsidTr="00A40B36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18E9" w:rsidRDefault="00DA45A4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18E9" w:rsidRDefault="001332F4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18E9" w:rsidRDefault="00366DCD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结果</w:t>
            </w:r>
            <w:r w:rsidR="00CD4204">
              <w:rPr>
                <w:rFonts w:hint="eastAsia"/>
                <w:bCs/>
                <w:lang w:eastAsia="zh-CN"/>
              </w:rPr>
              <w:t>代码</w:t>
            </w:r>
            <w:r w:rsidR="0056088C">
              <w:rPr>
                <w:rFonts w:hint="eastAsia"/>
                <w:bCs/>
                <w:lang w:eastAsia="zh-CN"/>
              </w:rPr>
              <w:t>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8E9" w:rsidRDefault="0064335F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ok </w:t>
            </w:r>
            <w:r>
              <w:rPr>
                <w:rFonts w:hint="eastAsia"/>
                <w:bCs/>
                <w:lang w:eastAsia="zh-CN"/>
              </w:rPr>
              <w:t>结果成功，</w:t>
            </w:r>
            <w:r>
              <w:rPr>
                <w:rFonts w:hint="eastAsia"/>
                <w:bCs/>
                <w:lang w:eastAsia="zh-CN"/>
              </w:rPr>
              <w:t xml:space="preserve"> fail</w:t>
            </w:r>
            <w:r>
              <w:rPr>
                <w:rFonts w:hint="eastAsia"/>
                <w:bCs/>
                <w:lang w:eastAsia="zh-CN"/>
              </w:rPr>
              <w:t>结果失败</w:t>
            </w:r>
          </w:p>
        </w:tc>
      </w:tr>
      <w:tr w:rsidR="00A618E9" w:rsidTr="00A40B36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18E9" w:rsidRDefault="00A40B36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Response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18E9" w:rsidRDefault="00A40B36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Object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18E9" w:rsidRDefault="00A40B36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响应体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8E9" w:rsidRDefault="00A618E9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F4563D" w:rsidTr="00A40B36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A40B36" w:rsidP="00A40B36">
            <w:pPr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bCs/>
                <w:lang w:eastAsia="zh-CN"/>
              </w:rPr>
              <w:t>K</w:t>
            </w:r>
            <w:r>
              <w:rPr>
                <w:rFonts w:hint="eastAsia"/>
                <w:bCs/>
                <w:lang w:eastAsia="zh-CN"/>
              </w:rPr>
              <w:t>ey1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A40B36" w:rsidP="00A40B36">
            <w:pPr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A40B36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  <w:r>
              <w:rPr>
                <w:rFonts w:hint="eastAsia"/>
                <w:bCs/>
                <w:lang w:eastAsia="zh-CN"/>
              </w:rPr>
              <w:t>响应字段值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63D" w:rsidRDefault="00F4563D" w:rsidP="004D3DBD"/>
        </w:tc>
      </w:tr>
      <w:tr w:rsidR="00F4563D" w:rsidTr="00A40B36">
        <w:trPr>
          <w:trHeight w:val="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A40B36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Key2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A40B36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A40B36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  <w:r>
              <w:rPr>
                <w:rFonts w:hint="eastAsia"/>
                <w:bCs/>
                <w:lang w:eastAsia="zh-CN"/>
              </w:rPr>
              <w:t>响应字段值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63D" w:rsidRDefault="00F4563D" w:rsidP="004D3DBD">
            <w:pPr>
              <w:snapToGrid w:val="0"/>
              <w:rPr>
                <w:rFonts w:hint="eastAsia"/>
                <w:bCs/>
              </w:rPr>
            </w:pPr>
          </w:p>
        </w:tc>
      </w:tr>
      <w:tr w:rsidR="00F4563D" w:rsidTr="00A40B36">
        <w:trPr>
          <w:trHeight w:val="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A40B36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Key3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A40B36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Object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A40B36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  <w:r>
              <w:rPr>
                <w:rFonts w:hint="eastAsia"/>
                <w:bCs/>
                <w:lang w:eastAsia="zh-CN"/>
              </w:rPr>
              <w:t>响应字段值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63D" w:rsidRDefault="00A40B36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可以依然包含对象体</w:t>
            </w:r>
          </w:p>
        </w:tc>
      </w:tr>
      <w:tr w:rsidR="00F4563D" w:rsidTr="00A40B36">
        <w:trPr>
          <w:trHeight w:val="28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EC363E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  Key3_Key1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EC363E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  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EC363E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  </w:t>
            </w:r>
            <w:r>
              <w:rPr>
                <w:rFonts w:hint="eastAsia"/>
                <w:bCs/>
                <w:lang w:eastAsia="zh-CN"/>
              </w:rPr>
              <w:t>响应字段值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63D" w:rsidRDefault="00EC363E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</w:p>
        </w:tc>
      </w:tr>
      <w:tr w:rsidR="00F4563D" w:rsidTr="00A40B36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63D" w:rsidRDefault="00F4563D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F4563D" w:rsidTr="00A40B36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563D" w:rsidRDefault="00F4563D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63D" w:rsidRDefault="00F4563D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F4563D" w:rsidTr="00A40B36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9E51C1" w:rsidRPr="009E51C1" w:rsidRDefault="009E51C1" w:rsidP="009E51C1">
            <w:pPr>
              <w:rPr>
                <w:i/>
                <w:iCs/>
                <w:sz w:val="24"/>
                <w:szCs w:val="24"/>
              </w:rPr>
            </w:pPr>
            <w:r w:rsidRPr="009E51C1">
              <w:rPr>
                <w:i/>
                <w:iCs/>
                <w:sz w:val="24"/>
                <w:szCs w:val="24"/>
              </w:rPr>
              <w:t>{</w:t>
            </w:r>
          </w:p>
          <w:p w:rsidR="009E51C1" w:rsidRPr="009E51C1" w:rsidRDefault="0061078A" w:rsidP="009E51C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"</w:t>
            </w:r>
            <w:r w:rsidR="00DA45A4">
              <w:rPr>
                <w:rFonts w:hint="eastAsia"/>
                <w:i/>
                <w:iCs/>
                <w:sz w:val="24"/>
                <w:szCs w:val="24"/>
                <w:lang w:eastAsia="zh-CN"/>
              </w:rPr>
              <w:t>result</w:t>
            </w:r>
            <w:r>
              <w:rPr>
                <w:i/>
                <w:iCs/>
                <w:sz w:val="24"/>
                <w:szCs w:val="24"/>
              </w:rPr>
              <w:t>":</w:t>
            </w:r>
            <w:r w:rsidR="001332F4" w:rsidRPr="009E51C1">
              <w:rPr>
                <w:i/>
                <w:iCs/>
                <w:sz w:val="24"/>
                <w:szCs w:val="24"/>
              </w:rPr>
              <w:t>"</w:t>
            </w:r>
            <w:r w:rsidR="001332F4">
              <w:rPr>
                <w:rFonts w:hint="eastAsia"/>
                <w:i/>
                <w:iCs/>
                <w:sz w:val="24"/>
                <w:szCs w:val="24"/>
                <w:lang w:eastAsia="zh-CN"/>
              </w:rPr>
              <w:t>ok</w:t>
            </w:r>
            <w:r w:rsidR="001332F4" w:rsidRPr="009E51C1">
              <w:rPr>
                <w:i/>
                <w:iCs/>
                <w:sz w:val="24"/>
                <w:szCs w:val="24"/>
              </w:rPr>
              <w:t>"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9E51C1" w:rsidRPr="009E51C1">
              <w:rPr>
                <w:i/>
                <w:iCs/>
                <w:sz w:val="24"/>
                <w:szCs w:val="24"/>
              </w:rPr>
              <w:t>,</w:t>
            </w:r>
          </w:p>
          <w:p w:rsidR="009E51C1" w:rsidRPr="009E51C1" w:rsidRDefault="008C1A1A" w:rsidP="009E51C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r w:rsidRPr="009E51C1">
              <w:rPr>
                <w:i/>
                <w:iCs/>
                <w:sz w:val="24"/>
                <w:szCs w:val="24"/>
              </w:rPr>
              <w:t>"</w:t>
            </w:r>
            <w:r w:rsidR="009E51C1" w:rsidRPr="009E51C1">
              <w:rPr>
                <w:i/>
                <w:iCs/>
                <w:sz w:val="24"/>
                <w:szCs w:val="24"/>
              </w:rPr>
              <w:t>Response": {</w:t>
            </w:r>
          </w:p>
          <w:p w:rsidR="009E51C1" w:rsidRPr="009E51C1" w:rsidRDefault="009E51C1" w:rsidP="009E51C1">
            <w:pPr>
              <w:rPr>
                <w:i/>
                <w:iCs/>
                <w:sz w:val="24"/>
                <w:szCs w:val="24"/>
              </w:rPr>
            </w:pPr>
            <w:r w:rsidRPr="009E51C1">
              <w:rPr>
                <w:i/>
                <w:iCs/>
                <w:sz w:val="24"/>
                <w:szCs w:val="24"/>
              </w:rPr>
              <w:t xml:space="preserve">        "userName": "Mary",</w:t>
            </w:r>
          </w:p>
          <w:p w:rsidR="009E51C1" w:rsidRPr="009E51C1" w:rsidRDefault="009E51C1" w:rsidP="009E51C1">
            <w:pPr>
              <w:rPr>
                <w:i/>
                <w:iCs/>
                <w:sz w:val="24"/>
                <w:szCs w:val="24"/>
              </w:rPr>
            </w:pPr>
            <w:r w:rsidRPr="009E51C1">
              <w:rPr>
                <w:i/>
                <w:iCs/>
                <w:sz w:val="24"/>
                <w:szCs w:val="24"/>
              </w:rPr>
              <w:t xml:space="preserve">        "sex": 1,</w:t>
            </w:r>
          </w:p>
          <w:p w:rsidR="009E51C1" w:rsidRPr="009E51C1" w:rsidRDefault="009E51C1" w:rsidP="009E51C1">
            <w:pPr>
              <w:rPr>
                <w:i/>
                <w:iCs/>
                <w:sz w:val="24"/>
                <w:szCs w:val="24"/>
              </w:rPr>
            </w:pPr>
            <w:r w:rsidRPr="009E51C1">
              <w:rPr>
                <w:i/>
                <w:iCs/>
                <w:sz w:val="24"/>
                <w:szCs w:val="24"/>
              </w:rPr>
              <w:t xml:space="preserve">        "Address": [</w:t>
            </w:r>
          </w:p>
          <w:p w:rsidR="009E51C1" w:rsidRPr="009E51C1" w:rsidRDefault="009E51C1" w:rsidP="009E51C1">
            <w:pPr>
              <w:rPr>
                <w:i/>
                <w:iCs/>
                <w:sz w:val="24"/>
                <w:szCs w:val="24"/>
              </w:rPr>
            </w:pPr>
            <w:r w:rsidRPr="009E51C1">
              <w:rPr>
                <w:i/>
                <w:iCs/>
                <w:sz w:val="24"/>
                <w:szCs w:val="24"/>
              </w:rPr>
              <w:t xml:space="preserve">            {</w:t>
            </w:r>
          </w:p>
          <w:p w:rsidR="009E51C1" w:rsidRPr="009E51C1" w:rsidRDefault="009E51C1" w:rsidP="009E51C1">
            <w:pPr>
              <w:rPr>
                <w:i/>
                <w:iCs/>
                <w:sz w:val="24"/>
                <w:szCs w:val="24"/>
              </w:rPr>
            </w:pPr>
            <w:r w:rsidRPr="009E51C1">
              <w:rPr>
                <w:i/>
                <w:iCs/>
                <w:sz w:val="24"/>
                <w:szCs w:val="24"/>
              </w:rPr>
              <w:t xml:space="preserve">                "city": "JiNan"</w:t>
            </w:r>
          </w:p>
          <w:p w:rsidR="009E51C1" w:rsidRPr="009E51C1" w:rsidRDefault="009E51C1" w:rsidP="009E51C1">
            <w:pPr>
              <w:rPr>
                <w:i/>
                <w:iCs/>
                <w:sz w:val="24"/>
                <w:szCs w:val="24"/>
              </w:rPr>
            </w:pPr>
            <w:r w:rsidRPr="009E51C1">
              <w:rPr>
                <w:i/>
                <w:iCs/>
                <w:sz w:val="24"/>
                <w:szCs w:val="24"/>
              </w:rPr>
              <w:t xml:space="preserve">            },</w:t>
            </w:r>
          </w:p>
          <w:p w:rsidR="009E51C1" w:rsidRPr="009E51C1" w:rsidRDefault="009E51C1" w:rsidP="009E51C1">
            <w:pPr>
              <w:rPr>
                <w:i/>
                <w:iCs/>
                <w:sz w:val="24"/>
                <w:szCs w:val="24"/>
              </w:rPr>
            </w:pPr>
            <w:r w:rsidRPr="009E51C1">
              <w:rPr>
                <w:i/>
                <w:iCs/>
                <w:sz w:val="24"/>
                <w:szCs w:val="24"/>
              </w:rPr>
              <w:t xml:space="preserve">            {</w:t>
            </w:r>
          </w:p>
          <w:p w:rsidR="009E51C1" w:rsidRPr="009E51C1" w:rsidRDefault="009E51C1" w:rsidP="009E51C1">
            <w:pPr>
              <w:rPr>
                <w:i/>
                <w:iCs/>
                <w:sz w:val="24"/>
                <w:szCs w:val="24"/>
              </w:rPr>
            </w:pPr>
            <w:r w:rsidRPr="009E51C1">
              <w:rPr>
                <w:i/>
                <w:iCs/>
                <w:sz w:val="24"/>
                <w:szCs w:val="24"/>
              </w:rPr>
              <w:t xml:space="preserve">                "county": "LiXia"</w:t>
            </w:r>
          </w:p>
          <w:p w:rsidR="009E51C1" w:rsidRPr="009E51C1" w:rsidRDefault="009E51C1" w:rsidP="009E51C1">
            <w:pPr>
              <w:rPr>
                <w:i/>
                <w:iCs/>
                <w:sz w:val="24"/>
                <w:szCs w:val="24"/>
              </w:rPr>
            </w:pPr>
            <w:r w:rsidRPr="009E51C1">
              <w:rPr>
                <w:i/>
                <w:iCs/>
                <w:sz w:val="24"/>
                <w:szCs w:val="24"/>
              </w:rPr>
              <w:t xml:space="preserve">            }</w:t>
            </w:r>
          </w:p>
          <w:p w:rsidR="009E51C1" w:rsidRPr="009E51C1" w:rsidRDefault="009E51C1" w:rsidP="009E51C1">
            <w:pPr>
              <w:rPr>
                <w:i/>
                <w:iCs/>
                <w:sz w:val="24"/>
                <w:szCs w:val="24"/>
              </w:rPr>
            </w:pPr>
            <w:r w:rsidRPr="009E51C1">
              <w:rPr>
                <w:i/>
                <w:iCs/>
                <w:sz w:val="24"/>
                <w:szCs w:val="24"/>
              </w:rPr>
              <w:t xml:space="preserve">        ]</w:t>
            </w:r>
          </w:p>
          <w:p w:rsidR="009E51C1" w:rsidRPr="009E51C1" w:rsidRDefault="009E51C1" w:rsidP="009E51C1">
            <w:pPr>
              <w:rPr>
                <w:i/>
                <w:iCs/>
                <w:sz w:val="24"/>
                <w:szCs w:val="24"/>
              </w:rPr>
            </w:pPr>
            <w:r w:rsidRPr="009E51C1">
              <w:rPr>
                <w:i/>
                <w:iCs/>
                <w:sz w:val="24"/>
                <w:szCs w:val="24"/>
              </w:rPr>
              <w:t xml:space="preserve">    }</w:t>
            </w:r>
          </w:p>
          <w:p w:rsidR="00F4563D" w:rsidRDefault="009E51C1" w:rsidP="009E51C1">
            <w:r w:rsidRPr="009E51C1"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 w:rsidR="00325EB8" w:rsidRDefault="00325EB8">
      <w:pPr>
        <w:rPr>
          <w:rFonts w:hint="eastAsia"/>
        </w:rPr>
      </w:pPr>
      <w:r>
        <w:rPr>
          <w:rStyle w:val="3Char"/>
          <w:rFonts w:hint="eastAsia"/>
        </w:rPr>
        <w:t>2.1.4</w:t>
      </w:r>
      <w:r>
        <w:rPr>
          <w:rStyle w:val="3Char"/>
          <w:rFonts w:hint="eastAsia"/>
        </w:rPr>
        <w:t>错误返回列表</w:t>
      </w:r>
    </w:p>
    <w:p w:rsidR="00325EB8" w:rsidRDefault="00325EB8">
      <w:pPr>
        <w:rPr>
          <w:rFonts w:ascii="宋体" w:hAnsi="宋体" w:cs="宋体" w:hint="eastAsia"/>
          <w:szCs w:val="21"/>
        </w:rPr>
      </w:pPr>
      <w:r>
        <w:rPr>
          <w:rFonts w:hint="eastAsia"/>
        </w:rPr>
        <w:t>详见：通用错误</w:t>
      </w:r>
      <w:r>
        <w:rPr>
          <w:rFonts w:ascii="宋体" w:hAnsi="宋体" w:cs="宋体" w:hint="eastAsia"/>
          <w:szCs w:val="21"/>
        </w:rPr>
        <w:t>返回列表</w:t>
      </w:r>
    </w:p>
    <w:p w:rsidR="00325EB8" w:rsidRDefault="00325EB8">
      <w:pPr>
        <w:rPr>
          <w:rFonts w:ascii="宋体" w:hAnsi="宋体" w:cs="宋体" w:hint="eastAsia"/>
          <w:szCs w:val="21"/>
        </w:rPr>
      </w:pPr>
    </w:p>
    <w:p w:rsidR="00987EC9" w:rsidRPr="003C5E62" w:rsidRDefault="00987EC9" w:rsidP="00987EC9">
      <w:pPr>
        <w:pStyle w:val="2"/>
        <w:rPr>
          <w:rFonts w:hint="eastAsia"/>
        </w:rPr>
      </w:pPr>
      <w:bookmarkStart w:id="13" w:name="_Toc419185017"/>
      <w:r w:rsidRPr="003C5E62">
        <w:rPr>
          <w:rFonts w:hint="eastAsia"/>
        </w:rPr>
        <w:lastRenderedPageBreak/>
        <w:t>2.</w:t>
      </w:r>
      <w:r w:rsidR="00EA3951">
        <w:rPr>
          <w:rFonts w:hint="eastAsia"/>
          <w:lang w:eastAsia="zh-CN"/>
        </w:rPr>
        <w:t>2</w:t>
      </w:r>
      <w:r w:rsidRPr="003C5E62">
        <w:rPr>
          <w:rFonts w:hint="eastAsia"/>
        </w:rPr>
        <w:t>获取</w:t>
      </w:r>
      <w:r w:rsidR="003E3A2B">
        <w:rPr>
          <w:rFonts w:hint="eastAsia"/>
          <w:lang w:eastAsia="zh-CN"/>
        </w:rPr>
        <w:t>列表</w:t>
      </w:r>
      <w:r>
        <w:rPr>
          <w:rFonts w:hint="eastAsia"/>
          <w:lang w:eastAsia="zh-CN"/>
        </w:rPr>
        <w:t>对象信息</w:t>
      </w:r>
      <w:bookmarkEnd w:id="13"/>
    </w:p>
    <w:p w:rsidR="00987EC9" w:rsidRDefault="00987EC9" w:rsidP="00987EC9">
      <w:pPr>
        <w:pStyle w:val="3"/>
        <w:rPr>
          <w:rFonts w:hint="eastAsia"/>
        </w:rPr>
      </w:pPr>
      <w:bookmarkStart w:id="14" w:name="_Toc419185018"/>
      <w:r>
        <w:rPr>
          <w:rFonts w:hint="eastAsia"/>
        </w:rPr>
        <w:t>2.</w:t>
      </w:r>
      <w:r w:rsidR="008244BC">
        <w:rPr>
          <w:rFonts w:hint="eastAsia"/>
          <w:lang w:eastAsia="zh-CN"/>
        </w:rPr>
        <w:t>2</w:t>
      </w:r>
      <w:r>
        <w:rPr>
          <w:rFonts w:hint="eastAsia"/>
        </w:rPr>
        <w:t>.1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请求格式</w:t>
      </w:r>
      <w:bookmarkEnd w:id="14"/>
    </w:p>
    <w:tbl>
      <w:tblPr>
        <w:tblW w:w="0" w:type="auto"/>
        <w:tblInd w:w="-5" w:type="dxa"/>
        <w:tblLayout w:type="fixed"/>
        <w:tblLook w:val="0000"/>
      </w:tblPr>
      <w:tblGrid>
        <w:gridCol w:w="1629"/>
        <w:gridCol w:w="6903"/>
      </w:tblGrid>
      <w:tr w:rsidR="00987EC9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87EC9" w:rsidRDefault="00987EC9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987EC9" w:rsidP="004D3DBD"/>
        </w:tc>
      </w:tr>
      <w:tr w:rsidR="00987EC9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87EC9" w:rsidRDefault="00987EC9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987EC9" w:rsidP="004D3DBD">
            <w:r>
              <w:rPr>
                <w:rFonts w:hint="eastAsia"/>
              </w:rPr>
              <w:t>JOSN</w:t>
            </w:r>
          </w:p>
        </w:tc>
      </w:tr>
      <w:tr w:rsidR="00987EC9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87EC9" w:rsidRDefault="00987EC9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987EC9" w:rsidP="004D3DBD">
            <w:r>
              <w:rPr>
                <w:rFonts w:hint="eastAsia"/>
              </w:rPr>
              <w:t>POST</w:t>
            </w:r>
          </w:p>
        </w:tc>
      </w:tr>
      <w:tr w:rsidR="00987EC9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87EC9" w:rsidRDefault="00987EC9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987EC9" w:rsidP="004D3DBD"/>
        </w:tc>
      </w:tr>
      <w:tr w:rsidR="00987EC9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87EC9" w:rsidRDefault="00987EC9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987EC9" w:rsidP="004D3DBD"/>
        </w:tc>
      </w:tr>
    </w:tbl>
    <w:p w:rsidR="00987EC9" w:rsidRDefault="00987EC9" w:rsidP="00987EC9">
      <w:pPr>
        <w:rPr>
          <w:rFonts w:hint="eastAsia"/>
          <w:lang w:eastAsia="zh-CN"/>
        </w:rPr>
      </w:pPr>
    </w:p>
    <w:p w:rsidR="00987EC9" w:rsidRDefault="008244BC" w:rsidP="00987EC9">
      <w:pPr>
        <w:pStyle w:val="3"/>
        <w:rPr>
          <w:rFonts w:hint="eastAsia"/>
        </w:rPr>
      </w:pPr>
      <w:bookmarkStart w:id="15" w:name="_Toc419185019"/>
      <w:r>
        <w:rPr>
          <w:rFonts w:hint="eastAsia"/>
          <w:lang w:eastAsia="zh-CN"/>
        </w:rPr>
        <w:t>2</w:t>
      </w:r>
      <w:r w:rsidR="00987EC9">
        <w:rPr>
          <w:rFonts w:hint="eastAsia"/>
        </w:rPr>
        <w:t>.2.2</w:t>
      </w:r>
      <w:r w:rsidR="00987EC9">
        <w:rPr>
          <w:rFonts w:hint="eastAsia"/>
        </w:rPr>
        <w:t>参数说明</w:t>
      </w:r>
      <w:bookmarkEnd w:id="15"/>
    </w:p>
    <w:tbl>
      <w:tblPr>
        <w:tblW w:w="0" w:type="auto"/>
        <w:tblInd w:w="-5" w:type="dxa"/>
        <w:tblLayout w:type="fixed"/>
        <w:tblLook w:val="0000"/>
      </w:tblPr>
      <w:tblGrid>
        <w:gridCol w:w="1449"/>
        <w:gridCol w:w="660"/>
        <w:gridCol w:w="1365"/>
        <w:gridCol w:w="5058"/>
      </w:tblGrid>
      <w:tr w:rsidR="00987EC9" w:rsidTr="004D3DB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87EC9" w:rsidRDefault="00987EC9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87EC9" w:rsidRDefault="00987EC9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87EC9" w:rsidRDefault="00987EC9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87EC9" w:rsidRDefault="00987EC9" w:rsidP="004D3DBD">
            <w:r>
              <w:rPr>
                <w:rFonts w:hint="eastAsia"/>
              </w:rPr>
              <w:t>说明</w:t>
            </w:r>
          </w:p>
        </w:tc>
      </w:tr>
      <w:tr w:rsidR="00987EC9" w:rsidTr="004D3DB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987EC9" w:rsidP="004D3D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987EC9" w:rsidTr="004D3DB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D847B3" w:rsidP="004D3DB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age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D847B3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D847B3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D847B3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  <w:r w:rsidR="000A5BB4">
              <w:rPr>
                <w:rFonts w:hint="eastAsia"/>
                <w:lang w:eastAsia="zh-CN"/>
              </w:rPr>
              <w:t>，不传递默认第一页</w:t>
            </w:r>
          </w:p>
        </w:tc>
      </w:tr>
      <w:tr w:rsidR="00987EC9" w:rsidTr="004D3DB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D847B3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Size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D847B3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D847B3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D847B3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一页多少条</w:t>
            </w:r>
            <w:r w:rsidR="000A5BB4">
              <w:rPr>
                <w:rFonts w:hint="eastAsia"/>
                <w:lang w:eastAsia="zh-CN"/>
              </w:rPr>
              <w:t>，不传递默认</w:t>
            </w:r>
            <w:r w:rsidR="000A5BB4">
              <w:rPr>
                <w:rFonts w:hint="eastAsia"/>
                <w:lang w:eastAsia="zh-CN"/>
              </w:rPr>
              <w:t>20</w:t>
            </w:r>
            <w:r w:rsidR="000A5BB4">
              <w:rPr>
                <w:rFonts w:hint="eastAsia"/>
                <w:lang w:eastAsia="zh-CN"/>
              </w:rPr>
              <w:t>条</w:t>
            </w:r>
          </w:p>
        </w:tc>
      </w:tr>
      <w:tr w:rsidR="00C07691" w:rsidTr="004D3DB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691" w:rsidRDefault="00C07691" w:rsidP="004D3DBD">
            <w:pPr>
              <w:rPr>
                <w:rFonts w:hint="eastAsia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691" w:rsidRDefault="00C07691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691" w:rsidRPr="000E3AE8" w:rsidRDefault="00C07691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691" w:rsidRDefault="00C07691" w:rsidP="004D3DBD"/>
        </w:tc>
      </w:tr>
      <w:tr w:rsidR="00C07691" w:rsidTr="004D3DB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691" w:rsidRDefault="00C07691" w:rsidP="004D3DBD">
            <w:pPr>
              <w:rPr>
                <w:rFonts w:hint="eastAsia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691" w:rsidRDefault="00C07691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691" w:rsidRDefault="00C07691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691" w:rsidRDefault="00C07691" w:rsidP="004D3DBD"/>
        </w:tc>
      </w:tr>
    </w:tbl>
    <w:p w:rsidR="00987EC9" w:rsidRDefault="00987EC9" w:rsidP="00987EC9">
      <w:pPr>
        <w:rPr>
          <w:rFonts w:hint="eastAsia"/>
        </w:rPr>
      </w:pPr>
    </w:p>
    <w:p w:rsidR="00987EC9" w:rsidRDefault="008244BC" w:rsidP="00987EC9">
      <w:pPr>
        <w:pStyle w:val="3"/>
        <w:rPr>
          <w:rFonts w:hint="eastAsia"/>
        </w:rPr>
      </w:pPr>
      <w:bookmarkStart w:id="16" w:name="_Toc419185020"/>
      <w:r>
        <w:rPr>
          <w:rFonts w:hint="eastAsia"/>
          <w:lang w:eastAsia="zh-CN"/>
        </w:rPr>
        <w:t>2</w:t>
      </w:r>
      <w:r w:rsidR="00987EC9">
        <w:rPr>
          <w:rFonts w:hint="eastAsia"/>
        </w:rPr>
        <w:t>.2.3</w:t>
      </w:r>
      <w:r w:rsidR="00987EC9">
        <w:rPr>
          <w:rFonts w:hint="eastAsia"/>
        </w:rPr>
        <w:t>正常返回结果</w:t>
      </w:r>
      <w:bookmarkEnd w:id="16"/>
    </w:p>
    <w:tbl>
      <w:tblPr>
        <w:tblW w:w="8532" w:type="dxa"/>
        <w:tblInd w:w="-5" w:type="dxa"/>
        <w:tblLayout w:type="fixed"/>
        <w:tblLook w:val="0000"/>
      </w:tblPr>
      <w:tblGrid>
        <w:gridCol w:w="1956"/>
        <w:gridCol w:w="1701"/>
        <w:gridCol w:w="2121"/>
        <w:gridCol w:w="2754"/>
      </w:tblGrid>
      <w:tr w:rsidR="00987EC9" w:rsidTr="00BF534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87EC9" w:rsidRDefault="00987EC9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87EC9" w:rsidRDefault="00987EC9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87EC9" w:rsidRDefault="00987EC9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87EC9" w:rsidRDefault="00987EC9" w:rsidP="004D3DBD">
            <w:r>
              <w:rPr>
                <w:rFonts w:hint="eastAsia"/>
              </w:rPr>
              <w:t>说明</w:t>
            </w:r>
          </w:p>
        </w:tc>
      </w:tr>
      <w:tr w:rsidR="005E0A5C" w:rsidTr="00BF534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String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987EC9" w:rsidTr="00BF534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Response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Object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响应体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987EC9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987EC9" w:rsidTr="00BF534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0E3AE8" w:rsidP="004D3DBD">
            <w:pPr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LastUpdateTime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0E3AE8" w:rsidP="004D3DBD">
            <w:pPr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String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0E3AE8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  <w:r w:rsidR="000E3AE8">
              <w:rPr>
                <w:rFonts w:hint="eastAsia"/>
                <w:bCs/>
                <w:lang w:eastAsia="zh-CN"/>
              </w:rPr>
              <w:t>最后一条更新时间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0E3AE8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根据此时间判断新旧</w:t>
            </w:r>
          </w:p>
        </w:tc>
      </w:tr>
      <w:tr w:rsidR="00987EC9" w:rsidTr="00BF5344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3F2A6B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  <w:r w:rsidR="003967B1">
              <w:rPr>
                <w:rFonts w:hint="eastAsia"/>
                <w:bCs/>
                <w:lang w:eastAsia="zh-CN"/>
              </w:rPr>
              <w:t>This</w:t>
            </w:r>
            <w:r w:rsidR="003F2A6B">
              <w:rPr>
                <w:rFonts w:hint="eastAsia"/>
                <w:bCs/>
                <w:lang w:eastAsia="zh-CN"/>
              </w:rPr>
              <w:t>Page</w:t>
            </w:r>
            <w:r w:rsidR="003967B1">
              <w:rPr>
                <w:rFonts w:hint="eastAsia"/>
                <w:bCs/>
                <w:lang w:eastAsia="zh-CN"/>
              </w:rPr>
              <w:t>Number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3F2A6B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  <w:r w:rsidR="003F2A6B">
              <w:rPr>
                <w:rFonts w:hint="eastAsia"/>
                <w:bCs/>
                <w:lang w:eastAsia="zh-CN"/>
              </w:rPr>
              <w:t>int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3F2A6B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  <w:r w:rsidR="003967B1">
              <w:rPr>
                <w:rFonts w:hint="eastAsia"/>
                <w:bCs/>
                <w:lang w:eastAsia="zh-CN"/>
              </w:rPr>
              <w:t>当前页条数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7B06BF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判断是否为空，是否有下页</w:t>
            </w:r>
          </w:p>
        </w:tc>
      </w:tr>
      <w:tr w:rsidR="00987EC9" w:rsidTr="00BF5344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BF5344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  <w:r w:rsidR="008C1A1A">
              <w:rPr>
                <w:rFonts w:hint="eastAsia"/>
                <w:bCs/>
                <w:lang w:eastAsia="zh-CN"/>
              </w:rPr>
              <w:t>Data</w:t>
            </w:r>
            <w:r w:rsidR="00BF5344">
              <w:rPr>
                <w:rFonts w:hint="eastAsia"/>
                <w:bCs/>
                <w:lang w:eastAsia="zh-CN"/>
              </w:rPr>
              <w:t>List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BF5344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  <w:r w:rsidR="00BF5344">
              <w:rPr>
                <w:rFonts w:hint="eastAsia"/>
                <w:bCs/>
                <w:lang w:eastAsia="zh-CN"/>
              </w:rPr>
              <w:t>Array[Object]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BF5344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  <w:r w:rsidR="00BF5344">
              <w:rPr>
                <w:rFonts w:hint="eastAsia"/>
                <w:bCs/>
                <w:lang w:eastAsia="zh-CN"/>
              </w:rPr>
              <w:t>对象列表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436E97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时间倒序排列</w:t>
            </w:r>
          </w:p>
        </w:tc>
      </w:tr>
      <w:tr w:rsidR="00987EC9" w:rsidTr="00BF5344">
        <w:trPr>
          <w:trHeight w:val="287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BF5344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BF5344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 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BF5344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 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987EC9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</w:p>
        </w:tc>
      </w:tr>
      <w:tr w:rsidR="00987EC9" w:rsidTr="00BF534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987EC9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987EC9" w:rsidTr="00BF534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7EC9" w:rsidRDefault="00987EC9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EC9" w:rsidRDefault="00987EC9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987EC9" w:rsidTr="004D3DBD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>{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</w:t>
            </w:r>
            <w:r w:rsidR="00DA45A4">
              <w:rPr>
                <w:i/>
                <w:iCs/>
                <w:sz w:val="24"/>
                <w:szCs w:val="24"/>
              </w:rPr>
              <w:t>“result”:”ok” ,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"Response": {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"LastUpdateTime": "2012-12-11 22:01:09",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"</w:t>
            </w:r>
            <w:r w:rsidR="003967B1">
              <w:rPr>
                <w:rFonts w:hint="eastAsia"/>
                <w:i/>
                <w:iCs/>
                <w:sz w:val="24"/>
                <w:szCs w:val="24"/>
                <w:lang w:eastAsia="zh-CN"/>
              </w:rPr>
              <w:t>ThisPageNumber</w:t>
            </w:r>
            <w:r w:rsidRPr="001850A4">
              <w:rPr>
                <w:i/>
                <w:iCs/>
                <w:sz w:val="24"/>
                <w:szCs w:val="24"/>
              </w:rPr>
              <w:t xml:space="preserve">": </w:t>
            </w:r>
            <w:r w:rsidR="003967B1">
              <w:rPr>
                <w:rFonts w:hint="eastAsia"/>
                <w:i/>
                <w:iCs/>
                <w:sz w:val="24"/>
                <w:szCs w:val="24"/>
                <w:lang w:eastAsia="zh-CN"/>
              </w:rPr>
              <w:t>2</w:t>
            </w:r>
            <w:r w:rsidRPr="001850A4">
              <w:rPr>
                <w:i/>
                <w:iCs/>
                <w:sz w:val="24"/>
                <w:szCs w:val="24"/>
              </w:rPr>
              <w:t>,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"Data</w:t>
            </w:r>
            <w:r w:rsidR="00C676D1">
              <w:rPr>
                <w:rFonts w:hint="eastAsia"/>
                <w:i/>
                <w:iCs/>
                <w:sz w:val="24"/>
                <w:szCs w:val="24"/>
                <w:lang w:eastAsia="zh-CN"/>
              </w:rPr>
              <w:t>List</w:t>
            </w:r>
            <w:r w:rsidRPr="001850A4">
              <w:rPr>
                <w:i/>
                <w:iCs/>
                <w:sz w:val="24"/>
                <w:szCs w:val="24"/>
              </w:rPr>
              <w:t>": [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    {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        "id": 1,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        "date": "2014-07-24",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        "detail": "15064002716",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        "points": 50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    },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    {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        "id": 2,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lastRenderedPageBreak/>
              <w:t xml:space="preserve">                "date": "2014-07-24",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        "detail": "15064002716",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        "points": 50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    }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    ]</w:t>
            </w:r>
          </w:p>
          <w:p w:rsidR="001850A4" w:rsidRPr="001850A4" w:rsidRDefault="001850A4" w:rsidP="001850A4">
            <w:pPr>
              <w:rPr>
                <w:i/>
                <w:iCs/>
                <w:sz w:val="24"/>
                <w:szCs w:val="24"/>
              </w:rPr>
            </w:pPr>
            <w:r w:rsidRPr="001850A4">
              <w:rPr>
                <w:i/>
                <w:iCs/>
                <w:sz w:val="24"/>
                <w:szCs w:val="24"/>
              </w:rPr>
              <w:t xml:space="preserve">    }</w:t>
            </w:r>
          </w:p>
          <w:p w:rsidR="00987EC9" w:rsidRDefault="001850A4" w:rsidP="001850A4">
            <w:r w:rsidRPr="001850A4"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 w:rsidR="00987EC9" w:rsidRDefault="00987EC9" w:rsidP="00987EC9">
      <w:pPr>
        <w:rPr>
          <w:rFonts w:hint="eastAsia"/>
        </w:rPr>
      </w:pPr>
      <w:r>
        <w:rPr>
          <w:rStyle w:val="3Char"/>
          <w:rFonts w:hint="eastAsia"/>
        </w:rPr>
        <w:lastRenderedPageBreak/>
        <w:t>2.</w:t>
      </w:r>
      <w:r w:rsidR="008244BC">
        <w:rPr>
          <w:rStyle w:val="3Char"/>
          <w:rFonts w:hint="eastAsia"/>
          <w:lang w:eastAsia="zh-CN"/>
        </w:rPr>
        <w:t>2</w:t>
      </w:r>
      <w:r>
        <w:rPr>
          <w:rStyle w:val="3Char"/>
          <w:rFonts w:hint="eastAsia"/>
        </w:rPr>
        <w:t>.4</w:t>
      </w:r>
      <w:r>
        <w:rPr>
          <w:rStyle w:val="3Char"/>
          <w:rFonts w:hint="eastAsia"/>
        </w:rPr>
        <w:t>错误返回列表</w:t>
      </w:r>
    </w:p>
    <w:p w:rsidR="00987EC9" w:rsidRDefault="00987EC9" w:rsidP="00987EC9">
      <w:pPr>
        <w:rPr>
          <w:rFonts w:ascii="宋体" w:hAnsi="宋体" w:cs="宋体" w:hint="eastAsia"/>
          <w:szCs w:val="21"/>
        </w:rPr>
      </w:pPr>
      <w:r>
        <w:rPr>
          <w:rFonts w:hint="eastAsia"/>
        </w:rPr>
        <w:t>详见：通用错误</w:t>
      </w:r>
      <w:r>
        <w:rPr>
          <w:rFonts w:ascii="宋体" w:hAnsi="宋体" w:cs="宋体" w:hint="eastAsia"/>
          <w:szCs w:val="21"/>
        </w:rPr>
        <w:t>返回列表</w:t>
      </w:r>
    </w:p>
    <w:p w:rsidR="00325EB8" w:rsidRPr="00987EC9" w:rsidRDefault="00325EB8">
      <w:pPr>
        <w:rPr>
          <w:rFonts w:hint="eastAsia"/>
        </w:rPr>
      </w:pPr>
    </w:p>
    <w:p w:rsidR="00325EB8" w:rsidRDefault="00325EB8">
      <w:pPr>
        <w:pStyle w:val="1"/>
        <w:rPr>
          <w:rFonts w:hint="eastAsia"/>
        </w:rPr>
      </w:pPr>
      <w:bookmarkStart w:id="17" w:name="_Toc419185021"/>
      <w:r>
        <w:rPr>
          <w:rFonts w:hint="eastAsia"/>
        </w:rPr>
        <w:t>三、</w:t>
      </w:r>
      <w:r w:rsidR="001850A4">
        <w:rPr>
          <w:rFonts w:hint="eastAsia"/>
          <w:lang w:eastAsia="zh-CN"/>
        </w:rPr>
        <w:t>操作类接口</w:t>
      </w:r>
      <w:bookmarkEnd w:id="17"/>
    </w:p>
    <w:p w:rsidR="008A36B8" w:rsidRPr="001850A4" w:rsidRDefault="008A36B8" w:rsidP="008A36B8">
      <w:pPr>
        <w:pStyle w:val="2"/>
        <w:tabs>
          <w:tab w:val="left" w:pos="576"/>
        </w:tabs>
        <w:rPr>
          <w:rFonts w:hint="eastAsia"/>
        </w:rPr>
      </w:pPr>
      <w:bookmarkStart w:id="18" w:name="_Toc419185022"/>
      <w:r w:rsidRPr="001850A4">
        <w:rPr>
          <w:rFonts w:hint="eastAsia"/>
        </w:rPr>
        <w:t xml:space="preserve">3.1 </w:t>
      </w:r>
      <w:r w:rsidR="001850A4">
        <w:rPr>
          <w:rFonts w:hint="eastAsia"/>
          <w:lang w:eastAsia="zh-CN"/>
        </w:rPr>
        <w:t>新增操作</w:t>
      </w:r>
      <w:bookmarkEnd w:id="18"/>
    </w:p>
    <w:p w:rsidR="008A36B8" w:rsidRDefault="008A36B8" w:rsidP="008A36B8">
      <w:pPr>
        <w:pStyle w:val="3"/>
        <w:rPr>
          <w:rFonts w:hint="eastAsia"/>
        </w:rPr>
      </w:pPr>
      <w:bookmarkStart w:id="19" w:name="_Toc419185023"/>
      <w:r>
        <w:rPr>
          <w:rFonts w:hint="eastAsia"/>
          <w:lang w:eastAsia="zh-CN"/>
        </w:rPr>
        <w:t>3</w:t>
      </w:r>
      <w:r>
        <w:rPr>
          <w:rFonts w:hint="eastAsia"/>
        </w:rPr>
        <w:t>.1.1</w:t>
      </w:r>
      <w:r>
        <w:rPr>
          <w:rFonts w:hint="eastAsia"/>
        </w:rPr>
        <w:t>接口说明</w:t>
      </w:r>
      <w:bookmarkEnd w:id="19"/>
    </w:p>
    <w:tbl>
      <w:tblPr>
        <w:tblW w:w="0" w:type="auto"/>
        <w:tblInd w:w="-5" w:type="dxa"/>
        <w:tblLayout w:type="fixed"/>
        <w:tblLook w:val="0000"/>
      </w:tblPr>
      <w:tblGrid>
        <w:gridCol w:w="1629"/>
        <w:gridCol w:w="6903"/>
      </w:tblGrid>
      <w:tr w:rsidR="008A36B8" w:rsidTr="00C37B2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A36B8" w:rsidRDefault="008A36B8" w:rsidP="00C37B25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6B8" w:rsidRDefault="008A36B8" w:rsidP="00B342F0">
            <w:pPr>
              <w:rPr>
                <w:rFonts w:hint="eastAsia"/>
                <w:lang w:eastAsia="zh-CN"/>
              </w:rPr>
            </w:pPr>
          </w:p>
        </w:tc>
      </w:tr>
      <w:tr w:rsidR="008A36B8" w:rsidTr="00C37B2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A36B8" w:rsidRDefault="008A36B8" w:rsidP="00C37B25">
            <w:pPr>
              <w:rPr>
                <w:rFonts w:hint="eastAsi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6B8" w:rsidRDefault="008A36B8" w:rsidP="00C37B25">
            <w:r>
              <w:rPr>
                <w:rFonts w:hint="eastAsia"/>
              </w:rPr>
              <w:t>JOSN</w:t>
            </w:r>
          </w:p>
        </w:tc>
      </w:tr>
      <w:tr w:rsidR="008A36B8" w:rsidTr="00C37B2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A36B8" w:rsidRDefault="008A36B8" w:rsidP="00C37B25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6B8" w:rsidRDefault="008A36B8" w:rsidP="00C37B25">
            <w:r>
              <w:rPr>
                <w:rFonts w:hint="eastAsia"/>
              </w:rPr>
              <w:t>POST</w:t>
            </w:r>
          </w:p>
        </w:tc>
      </w:tr>
      <w:tr w:rsidR="008A36B8" w:rsidTr="00C37B2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A36B8" w:rsidRDefault="008A36B8" w:rsidP="00C37B25">
            <w:pPr>
              <w:rPr>
                <w:rFonts w:hint="eastAsia"/>
              </w:rPr>
            </w:pPr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6B8" w:rsidRDefault="008A36B8" w:rsidP="00C37B25"/>
        </w:tc>
      </w:tr>
      <w:tr w:rsidR="008A36B8" w:rsidTr="00C37B2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A36B8" w:rsidRDefault="008A36B8" w:rsidP="00C37B25">
            <w:pPr>
              <w:rPr>
                <w:rFonts w:hint="eastAsia"/>
              </w:rPr>
            </w:pPr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6B8" w:rsidRDefault="008A36B8" w:rsidP="00C37B25"/>
        </w:tc>
      </w:tr>
    </w:tbl>
    <w:p w:rsidR="008A36B8" w:rsidRDefault="008A36B8" w:rsidP="008A36B8"/>
    <w:p w:rsidR="008A36B8" w:rsidRDefault="008A36B8" w:rsidP="008A36B8">
      <w:pPr>
        <w:pStyle w:val="3"/>
        <w:rPr>
          <w:rFonts w:hint="eastAsia"/>
        </w:rPr>
      </w:pPr>
      <w:bookmarkStart w:id="20" w:name="_Toc419185024"/>
      <w:r>
        <w:rPr>
          <w:rFonts w:hint="eastAsia"/>
          <w:lang w:eastAsia="zh-CN"/>
        </w:rPr>
        <w:t>3</w:t>
      </w:r>
      <w:r>
        <w:rPr>
          <w:rFonts w:hint="eastAsia"/>
        </w:rPr>
        <w:t>.1.2</w:t>
      </w:r>
      <w:r>
        <w:rPr>
          <w:rFonts w:hint="eastAsia"/>
        </w:rPr>
        <w:t>参数说明</w:t>
      </w:r>
      <w:bookmarkEnd w:id="20"/>
    </w:p>
    <w:tbl>
      <w:tblPr>
        <w:tblW w:w="8532" w:type="dxa"/>
        <w:tblInd w:w="-5" w:type="dxa"/>
        <w:tblLayout w:type="fixed"/>
        <w:tblLook w:val="0000"/>
      </w:tblPr>
      <w:tblGrid>
        <w:gridCol w:w="1460"/>
        <w:gridCol w:w="740"/>
        <w:gridCol w:w="1274"/>
        <w:gridCol w:w="5058"/>
      </w:tblGrid>
      <w:tr w:rsidR="008A36B8" w:rsidTr="009116D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A36B8" w:rsidRDefault="008A36B8" w:rsidP="00C37B25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A36B8" w:rsidRDefault="008A36B8" w:rsidP="00C37B25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A36B8" w:rsidRDefault="008A36B8" w:rsidP="00C37B25">
            <w:pPr>
              <w:rPr>
                <w:rFonts w:hint="eastAsi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A36B8" w:rsidRDefault="008A36B8" w:rsidP="00C37B25">
            <w:r>
              <w:rPr>
                <w:rFonts w:hint="eastAsia"/>
              </w:rPr>
              <w:t>说明</w:t>
            </w:r>
          </w:p>
        </w:tc>
      </w:tr>
      <w:tr w:rsidR="009116DD" w:rsidTr="009116D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16DD" w:rsidRDefault="009116DD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16DD" w:rsidRDefault="009116D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16DD" w:rsidRDefault="009116D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6DD" w:rsidRDefault="009116DD" w:rsidP="004D3D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9116DD" w:rsidTr="009116D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16DD" w:rsidRDefault="009116DD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16DD" w:rsidRDefault="009116D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16DD" w:rsidRDefault="009116D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6DD" w:rsidRDefault="009116DD" w:rsidP="004D3DBD">
            <w:pPr>
              <w:rPr>
                <w:lang w:eastAsia="zh-CN"/>
              </w:rPr>
            </w:pPr>
          </w:p>
        </w:tc>
      </w:tr>
      <w:tr w:rsidR="009116DD" w:rsidTr="009116D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16DD" w:rsidRDefault="009116DD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16DD" w:rsidRDefault="009116D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16DD" w:rsidRDefault="009116D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6DD" w:rsidRDefault="009116DD" w:rsidP="004D3DBD">
            <w:pPr>
              <w:rPr>
                <w:lang w:eastAsia="zh-CN"/>
              </w:rPr>
            </w:pPr>
          </w:p>
        </w:tc>
      </w:tr>
      <w:tr w:rsidR="009116DD" w:rsidTr="009116D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16DD" w:rsidRDefault="009116DD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16DD" w:rsidRDefault="009116D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16DD" w:rsidRDefault="009116D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6DD" w:rsidRDefault="009116DD" w:rsidP="004D3DBD">
            <w:pPr>
              <w:rPr>
                <w:lang w:eastAsia="zh-CN"/>
              </w:rPr>
            </w:pPr>
          </w:p>
        </w:tc>
      </w:tr>
      <w:tr w:rsidR="008A36B8" w:rsidTr="009116D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36B8" w:rsidRDefault="008A36B8" w:rsidP="00C37B25">
            <w:pPr>
              <w:snapToGrid w:val="0"/>
              <w:rPr>
                <w:rFonts w:hint="eastAsia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36B8" w:rsidRDefault="008A36B8" w:rsidP="00C37B25">
            <w:pPr>
              <w:snapToGrid w:val="0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36B8" w:rsidRDefault="008A36B8" w:rsidP="00C37B25">
            <w:pPr>
              <w:snapToGrid w:val="0"/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6B8" w:rsidRDefault="008A36B8" w:rsidP="00C37B25">
            <w:pPr>
              <w:snapToGrid w:val="0"/>
              <w:rPr>
                <w:rFonts w:hint="eastAsia"/>
              </w:rPr>
            </w:pPr>
          </w:p>
        </w:tc>
      </w:tr>
    </w:tbl>
    <w:p w:rsidR="008A36B8" w:rsidRDefault="008A36B8" w:rsidP="008A36B8">
      <w:pPr>
        <w:rPr>
          <w:rFonts w:hint="eastAsia"/>
        </w:rPr>
      </w:pPr>
    </w:p>
    <w:p w:rsidR="008A36B8" w:rsidRDefault="008A36B8" w:rsidP="008A36B8">
      <w:pPr>
        <w:pStyle w:val="3"/>
        <w:rPr>
          <w:rFonts w:hint="eastAsia"/>
        </w:rPr>
      </w:pPr>
      <w:bookmarkStart w:id="21" w:name="_Toc419185025"/>
      <w:r>
        <w:rPr>
          <w:rFonts w:hint="eastAsia"/>
          <w:lang w:eastAsia="zh-CN"/>
        </w:rPr>
        <w:t>3</w:t>
      </w:r>
      <w:r>
        <w:rPr>
          <w:rFonts w:hint="eastAsia"/>
        </w:rPr>
        <w:t>.1.3</w:t>
      </w:r>
      <w:r>
        <w:rPr>
          <w:rFonts w:hint="eastAsia"/>
        </w:rPr>
        <w:t>正常返回结果</w:t>
      </w:r>
      <w:bookmarkEnd w:id="21"/>
    </w:p>
    <w:tbl>
      <w:tblPr>
        <w:tblW w:w="8536" w:type="dxa"/>
        <w:tblInd w:w="-5" w:type="dxa"/>
        <w:tblLayout w:type="fixed"/>
        <w:tblLook w:val="0000"/>
      </w:tblPr>
      <w:tblGrid>
        <w:gridCol w:w="2093"/>
        <w:gridCol w:w="1134"/>
        <w:gridCol w:w="2551"/>
        <w:gridCol w:w="2758"/>
      </w:tblGrid>
      <w:tr w:rsidR="001852E9" w:rsidTr="001852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852E9" w:rsidRDefault="001852E9" w:rsidP="00C37B25">
            <w:pPr>
              <w:rPr>
                <w:rFonts w:hint="eastAsi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852E9" w:rsidRDefault="001852E9" w:rsidP="00C37B2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852E9" w:rsidRDefault="001852E9" w:rsidP="00C37B25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852E9" w:rsidRDefault="001852E9" w:rsidP="00C37B25">
            <w:r>
              <w:rPr>
                <w:rFonts w:hint="eastAsia"/>
              </w:rPr>
              <w:t>说明</w:t>
            </w:r>
          </w:p>
        </w:tc>
      </w:tr>
      <w:tr w:rsidR="005E0A5C" w:rsidTr="001852E9">
        <w:trPr>
          <w:trHeight w:val="3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结果代码信号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EF737D" w:rsidTr="001852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737D" w:rsidRDefault="00EF737D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Response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737D" w:rsidRDefault="00EF737D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Object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737D" w:rsidRDefault="00EF737D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响应体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37D" w:rsidRDefault="00EF737D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1852E9" w:rsidTr="001852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52E9" w:rsidRPr="00C6218D" w:rsidRDefault="00EF737D" w:rsidP="00C366B0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color w:val="548DD4"/>
                <w:lang w:eastAsia="zh-CN"/>
              </w:rPr>
              <w:t xml:space="preserve">  </w:t>
            </w:r>
            <w:r w:rsidR="00C366B0">
              <w:rPr>
                <w:rFonts w:hint="eastAsia"/>
                <w:bCs/>
                <w:lang w:eastAsia="zh-CN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52E9" w:rsidRDefault="00EF737D" w:rsidP="00C6218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52E9" w:rsidRDefault="00C366B0" w:rsidP="00C6218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增数据的</w:t>
            </w:r>
            <w:r>
              <w:rPr>
                <w:rFonts w:hint="eastAsia"/>
                <w:bCs/>
                <w:lang w:eastAsia="zh-CN"/>
              </w:rPr>
              <w:t>ID</w:t>
            </w:r>
            <w:r>
              <w:rPr>
                <w:rFonts w:hint="eastAsia"/>
                <w:bCs/>
                <w:lang w:eastAsia="zh-CN"/>
              </w:rPr>
              <w:t>或者标志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2E9" w:rsidRDefault="001852E9" w:rsidP="00C37B25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1852E9" w:rsidTr="001852E9">
        <w:trPr>
          <w:trHeight w:val="3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52E9" w:rsidRPr="00C6218D" w:rsidRDefault="00C6218D" w:rsidP="00C6218D">
            <w:pPr>
              <w:snapToGrid w:val="0"/>
              <w:rPr>
                <w:rFonts w:hint="eastAsia"/>
                <w:bCs/>
                <w:lang w:eastAsia="zh-CN"/>
              </w:rPr>
            </w:pPr>
            <w:r w:rsidRPr="00C6218D">
              <w:rPr>
                <w:rFonts w:hint="eastAsia"/>
                <w:bCs/>
                <w:lang w:eastAsia="zh-CN"/>
              </w:rPr>
              <w:t xml:space="preserve">  text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52E9" w:rsidRDefault="00C6218D" w:rsidP="00C37B25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52E9" w:rsidRDefault="00C6218D" w:rsidP="00C37B25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  <w:r>
              <w:rPr>
                <w:rFonts w:hint="eastAsia"/>
                <w:bCs/>
                <w:lang w:eastAsia="zh-CN"/>
              </w:rPr>
              <w:t>操作提示</w:t>
            </w:r>
            <w:r w:rsidR="00C366B0">
              <w:rPr>
                <w:rFonts w:hint="eastAsia"/>
                <w:bCs/>
                <w:lang w:eastAsia="zh-CN"/>
              </w:rPr>
              <w:t>语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2E9" w:rsidRDefault="001F167A" w:rsidP="00C37B25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如添加客户成功，可为空</w:t>
            </w:r>
          </w:p>
        </w:tc>
      </w:tr>
      <w:tr w:rsidR="001852E9" w:rsidTr="001852E9">
        <w:tc>
          <w:tcPr>
            <w:tcW w:w="8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53170" w:rsidRDefault="00E53170" w:rsidP="00E53170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E53170" w:rsidRDefault="00E53170" w:rsidP="00E5317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 w:rsidR="00DA45A4">
              <w:rPr>
                <w:lang w:eastAsia="zh-CN"/>
              </w:rPr>
              <w:t>“result”:”ok” ,</w:t>
            </w:r>
          </w:p>
          <w:p w:rsidR="00E53170" w:rsidRDefault="00E53170" w:rsidP="00E5317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"Response": {</w:t>
            </w:r>
          </w:p>
          <w:p w:rsidR="00E53170" w:rsidRDefault="00E53170" w:rsidP="00E5317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"id": 1,</w:t>
            </w:r>
          </w:p>
          <w:p w:rsidR="00E53170" w:rsidRDefault="00E53170" w:rsidP="00E5317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"text": ""</w:t>
            </w:r>
          </w:p>
          <w:p w:rsidR="00E53170" w:rsidRDefault="00E53170" w:rsidP="00E5317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:rsidR="001852E9" w:rsidRDefault="00E53170" w:rsidP="00E5317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lastRenderedPageBreak/>
              <w:t>}</w:t>
            </w:r>
          </w:p>
        </w:tc>
      </w:tr>
    </w:tbl>
    <w:p w:rsidR="008A36B8" w:rsidRDefault="008A36B8" w:rsidP="008A36B8">
      <w:pPr>
        <w:pStyle w:val="3"/>
        <w:rPr>
          <w:rFonts w:hint="eastAsia"/>
        </w:rPr>
      </w:pPr>
      <w:bookmarkStart w:id="22" w:name="_Toc419185026"/>
      <w:r>
        <w:rPr>
          <w:rFonts w:hint="eastAsia"/>
          <w:lang w:eastAsia="zh-CN"/>
        </w:rPr>
        <w:lastRenderedPageBreak/>
        <w:t>3</w:t>
      </w:r>
      <w:r>
        <w:rPr>
          <w:rFonts w:hint="eastAsia"/>
        </w:rPr>
        <w:t>.1.4</w:t>
      </w:r>
      <w:r>
        <w:rPr>
          <w:rFonts w:hint="eastAsia"/>
        </w:rPr>
        <w:t>错误返回列表</w:t>
      </w:r>
      <w:bookmarkEnd w:id="22"/>
    </w:p>
    <w:p w:rsidR="008A36B8" w:rsidRDefault="008A36B8" w:rsidP="008A36B8">
      <w:pPr>
        <w:rPr>
          <w:rFonts w:hint="eastAsia"/>
        </w:rPr>
      </w:pPr>
      <w:r>
        <w:rPr>
          <w:rFonts w:hint="eastAsia"/>
        </w:rPr>
        <w:t>详见：通用错误</w:t>
      </w:r>
      <w:r>
        <w:rPr>
          <w:rFonts w:ascii="宋体" w:hAnsi="宋体" w:cs="宋体" w:hint="eastAsia"/>
          <w:szCs w:val="21"/>
        </w:rPr>
        <w:t>返回列表</w:t>
      </w:r>
    </w:p>
    <w:p w:rsidR="008A36B8" w:rsidRDefault="008A36B8" w:rsidP="008A36B8">
      <w:pPr>
        <w:rPr>
          <w:rFonts w:ascii="宋体" w:hAnsi="宋体" w:cs="宋体" w:hint="eastAsia"/>
          <w:szCs w:val="21"/>
          <w:lang w:eastAsia="zh-CN"/>
        </w:rPr>
      </w:pPr>
    </w:p>
    <w:p w:rsidR="00240538" w:rsidRPr="001850A4" w:rsidRDefault="00240538" w:rsidP="00240538">
      <w:pPr>
        <w:pStyle w:val="2"/>
        <w:tabs>
          <w:tab w:val="left" w:pos="576"/>
        </w:tabs>
        <w:rPr>
          <w:rFonts w:hint="eastAsia"/>
        </w:rPr>
      </w:pPr>
      <w:bookmarkStart w:id="23" w:name="_Toc419185027"/>
      <w:r w:rsidRPr="001850A4">
        <w:rPr>
          <w:rFonts w:hint="eastAsia"/>
        </w:rPr>
        <w:t>3.</w:t>
      </w:r>
      <w:r w:rsidR="009A5C57">
        <w:rPr>
          <w:rFonts w:hint="eastAsia"/>
          <w:lang w:eastAsia="zh-CN"/>
        </w:rPr>
        <w:t>2</w:t>
      </w:r>
      <w:r w:rsidR="009A5C57">
        <w:rPr>
          <w:rFonts w:hint="eastAsia"/>
        </w:rPr>
        <w:t xml:space="preserve"> </w:t>
      </w:r>
      <w:r w:rsidR="009A5C57"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操作</w:t>
      </w:r>
      <w:bookmarkEnd w:id="23"/>
    </w:p>
    <w:p w:rsidR="00240538" w:rsidRDefault="00240538" w:rsidP="00240538">
      <w:pPr>
        <w:pStyle w:val="3"/>
        <w:rPr>
          <w:rFonts w:hint="eastAsia"/>
        </w:rPr>
      </w:pPr>
      <w:bookmarkStart w:id="24" w:name="_Toc419185028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 w:rsidR="009A5C57">
        <w:rPr>
          <w:rFonts w:hint="eastAsia"/>
          <w:lang w:eastAsia="zh-CN"/>
        </w:rPr>
        <w:t>2</w:t>
      </w:r>
      <w:r>
        <w:rPr>
          <w:rFonts w:hint="eastAsia"/>
        </w:rPr>
        <w:t>.1</w:t>
      </w:r>
      <w:r>
        <w:rPr>
          <w:rFonts w:hint="eastAsia"/>
        </w:rPr>
        <w:t>接口说明</w:t>
      </w:r>
      <w:bookmarkEnd w:id="24"/>
    </w:p>
    <w:tbl>
      <w:tblPr>
        <w:tblW w:w="0" w:type="auto"/>
        <w:tblInd w:w="-5" w:type="dxa"/>
        <w:tblLayout w:type="fixed"/>
        <w:tblLook w:val="0000"/>
      </w:tblPr>
      <w:tblGrid>
        <w:gridCol w:w="1629"/>
        <w:gridCol w:w="6903"/>
      </w:tblGrid>
      <w:tr w:rsidR="00240538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  <w:lang w:eastAsia="zh-CN"/>
              </w:rPr>
            </w:pPr>
          </w:p>
        </w:tc>
      </w:tr>
      <w:tr w:rsidR="00240538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538" w:rsidRDefault="00240538" w:rsidP="004D3DBD">
            <w:r>
              <w:rPr>
                <w:rFonts w:hint="eastAsia"/>
              </w:rPr>
              <w:t>JOSN</w:t>
            </w:r>
          </w:p>
        </w:tc>
      </w:tr>
      <w:tr w:rsidR="00240538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538" w:rsidRDefault="00240538" w:rsidP="004D3DBD">
            <w:r>
              <w:rPr>
                <w:rFonts w:hint="eastAsia"/>
              </w:rPr>
              <w:t>POST</w:t>
            </w:r>
          </w:p>
        </w:tc>
      </w:tr>
      <w:tr w:rsidR="00240538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538" w:rsidRDefault="00240538" w:rsidP="004D3DBD"/>
        </w:tc>
      </w:tr>
      <w:tr w:rsidR="00240538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538" w:rsidRDefault="00240538" w:rsidP="004D3DBD"/>
        </w:tc>
      </w:tr>
    </w:tbl>
    <w:p w:rsidR="00240538" w:rsidRDefault="00240538" w:rsidP="00240538"/>
    <w:p w:rsidR="00240538" w:rsidRDefault="00240538" w:rsidP="00240538">
      <w:pPr>
        <w:pStyle w:val="3"/>
        <w:rPr>
          <w:rFonts w:hint="eastAsia"/>
        </w:rPr>
      </w:pPr>
      <w:bookmarkStart w:id="25" w:name="_Toc419185029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 w:rsidR="009A5C57">
        <w:rPr>
          <w:rFonts w:hint="eastAsia"/>
          <w:lang w:eastAsia="zh-CN"/>
        </w:rPr>
        <w:t>2</w:t>
      </w:r>
      <w:r>
        <w:rPr>
          <w:rFonts w:hint="eastAsia"/>
        </w:rPr>
        <w:t>.2</w:t>
      </w:r>
      <w:r>
        <w:rPr>
          <w:rFonts w:hint="eastAsia"/>
        </w:rPr>
        <w:t>参数说明</w:t>
      </w:r>
      <w:bookmarkEnd w:id="25"/>
    </w:p>
    <w:tbl>
      <w:tblPr>
        <w:tblW w:w="8532" w:type="dxa"/>
        <w:tblInd w:w="-5" w:type="dxa"/>
        <w:tblLayout w:type="fixed"/>
        <w:tblLook w:val="0000"/>
      </w:tblPr>
      <w:tblGrid>
        <w:gridCol w:w="1460"/>
        <w:gridCol w:w="740"/>
        <w:gridCol w:w="1274"/>
        <w:gridCol w:w="5058"/>
      </w:tblGrid>
      <w:tr w:rsidR="00240538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40538" w:rsidRDefault="00240538" w:rsidP="004D3DBD">
            <w:r>
              <w:rPr>
                <w:rFonts w:hint="eastAsia"/>
              </w:rPr>
              <w:t>说明</w:t>
            </w:r>
          </w:p>
        </w:tc>
      </w:tr>
      <w:tr w:rsidR="00240538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538" w:rsidRDefault="00240538" w:rsidP="004D3D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240538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538" w:rsidRDefault="00240538" w:rsidP="004D3DBD">
            <w:pPr>
              <w:rPr>
                <w:lang w:eastAsia="zh-CN"/>
              </w:rPr>
            </w:pPr>
          </w:p>
        </w:tc>
      </w:tr>
      <w:tr w:rsidR="00240538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538" w:rsidRDefault="00240538" w:rsidP="004D3DBD">
            <w:pPr>
              <w:rPr>
                <w:lang w:eastAsia="zh-CN"/>
              </w:rPr>
            </w:pPr>
          </w:p>
        </w:tc>
      </w:tr>
      <w:tr w:rsidR="00240538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538" w:rsidRDefault="00240538" w:rsidP="004D3DBD">
            <w:pPr>
              <w:rPr>
                <w:lang w:eastAsia="zh-CN"/>
              </w:rPr>
            </w:pPr>
          </w:p>
        </w:tc>
      </w:tr>
      <w:tr w:rsidR="00240538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538" w:rsidRDefault="00240538" w:rsidP="004D3DBD">
            <w:pPr>
              <w:snapToGrid w:val="0"/>
              <w:rPr>
                <w:rFonts w:hint="eastAsia"/>
              </w:rPr>
            </w:pPr>
          </w:p>
        </w:tc>
      </w:tr>
    </w:tbl>
    <w:p w:rsidR="00240538" w:rsidRDefault="00240538" w:rsidP="00240538">
      <w:pPr>
        <w:rPr>
          <w:rFonts w:hint="eastAsia"/>
        </w:rPr>
      </w:pPr>
    </w:p>
    <w:p w:rsidR="00240538" w:rsidRDefault="00240538" w:rsidP="00240538">
      <w:pPr>
        <w:pStyle w:val="3"/>
        <w:rPr>
          <w:rFonts w:hint="eastAsia"/>
        </w:rPr>
      </w:pPr>
      <w:bookmarkStart w:id="26" w:name="_Toc419185030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 w:rsidR="009A5C57">
        <w:rPr>
          <w:rFonts w:hint="eastAsia"/>
          <w:lang w:eastAsia="zh-CN"/>
        </w:rPr>
        <w:t>2</w:t>
      </w:r>
      <w:r>
        <w:rPr>
          <w:rFonts w:hint="eastAsia"/>
        </w:rPr>
        <w:t>.3</w:t>
      </w:r>
      <w:r>
        <w:rPr>
          <w:rFonts w:hint="eastAsia"/>
        </w:rPr>
        <w:t>正常返回结果</w:t>
      </w:r>
      <w:bookmarkEnd w:id="26"/>
    </w:p>
    <w:tbl>
      <w:tblPr>
        <w:tblW w:w="8536" w:type="dxa"/>
        <w:tblInd w:w="-5" w:type="dxa"/>
        <w:tblLayout w:type="fixed"/>
        <w:tblLook w:val="0000"/>
      </w:tblPr>
      <w:tblGrid>
        <w:gridCol w:w="2093"/>
        <w:gridCol w:w="1134"/>
        <w:gridCol w:w="2551"/>
        <w:gridCol w:w="2758"/>
      </w:tblGrid>
      <w:tr w:rsidR="00240538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240538" w:rsidRDefault="00240538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40538" w:rsidRDefault="00240538" w:rsidP="004D3DBD">
            <w:r>
              <w:rPr>
                <w:rFonts w:hint="eastAsia"/>
              </w:rPr>
              <w:t>说明</w:t>
            </w:r>
          </w:p>
        </w:tc>
      </w:tr>
      <w:tr w:rsidR="005E0A5C" w:rsidTr="004D3DBD">
        <w:trPr>
          <w:trHeight w:val="3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结果代码信号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240538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Response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Object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响应体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538" w:rsidRDefault="00240538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240538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Pr="00C6218D" w:rsidRDefault="00240538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color w:val="548DD4"/>
                <w:lang w:eastAsia="zh-CN"/>
              </w:rPr>
              <w:t xml:space="preserve">  </w:t>
            </w:r>
            <w:r>
              <w:rPr>
                <w:rFonts w:hint="eastAsia"/>
                <w:bCs/>
                <w:lang w:eastAsia="zh-CN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数据的</w:t>
            </w:r>
            <w:r>
              <w:rPr>
                <w:rFonts w:hint="eastAsia"/>
                <w:bCs/>
                <w:lang w:eastAsia="zh-CN"/>
              </w:rPr>
              <w:t>ID</w:t>
            </w:r>
            <w:r>
              <w:rPr>
                <w:rFonts w:hint="eastAsia"/>
                <w:bCs/>
                <w:lang w:eastAsia="zh-CN"/>
              </w:rPr>
              <w:t>或者标志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538" w:rsidRDefault="00240538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240538" w:rsidTr="004D3DBD">
        <w:trPr>
          <w:trHeight w:val="3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Pr="00C6218D" w:rsidRDefault="00240538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 w:rsidRPr="00C6218D">
              <w:rPr>
                <w:rFonts w:hint="eastAsia"/>
                <w:bCs/>
                <w:lang w:eastAsia="zh-CN"/>
              </w:rPr>
              <w:t xml:space="preserve">  text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0538" w:rsidRDefault="00240538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  <w:r>
              <w:rPr>
                <w:rFonts w:hint="eastAsia"/>
                <w:bCs/>
                <w:lang w:eastAsia="zh-CN"/>
              </w:rPr>
              <w:t>操作提示语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538" w:rsidRDefault="00240538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如</w:t>
            </w:r>
            <w:r w:rsidR="00B93067">
              <w:rPr>
                <w:rFonts w:hint="eastAsia"/>
                <w:bCs/>
                <w:lang w:eastAsia="zh-CN"/>
              </w:rPr>
              <w:t>修改</w:t>
            </w:r>
            <w:r>
              <w:rPr>
                <w:rFonts w:hint="eastAsia"/>
                <w:bCs/>
                <w:lang w:eastAsia="zh-CN"/>
              </w:rPr>
              <w:t>客户成功，可为空</w:t>
            </w:r>
          </w:p>
        </w:tc>
      </w:tr>
      <w:tr w:rsidR="00240538" w:rsidTr="004D3DBD">
        <w:tc>
          <w:tcPr>
            <w:tcW w:w="8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0538" w:rsidRDefault="00240538" w:rsidP="004D3DBD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240538" w:rsidRDefault="00240538" w:rsidP="004D3DB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 w:rsidR="00DA45A4">
              <w:rPr>
                <w:lang w:eastAsia="zh-CN"/>
              </w:rPr>
              <w:t>“result”:”ok” ,</w:t>
            </w:r>
          </w:p>
          <w:p w:rsidR="00240538" w:rsidRDefault="00240538" w:rsidP="004D3DB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"Response": {</w:t>
            </w:r>
          </w:p>
          <w:p w:rsidR="00240538" w:rsidRDefault="00240538" w:rsidP="004D3DB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"id": 1,</w:t>
            </w:r>
          </w:p>
          <w:p w:rsidR="00240538" w:rsidRDefault="00240538" w:rsidP="004D3DB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"text": ""</w:t>
            </w:r>
          </w:p>
          <w:p w:rsidR="00240538" w:rsidRDefault="00240538" w:rsidP="004D3DB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:rsidR="00240538" w:rsidRDefault="00240538" w:rsidP="004D3DB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240538" w:rsidRDefault="00240538" w:rsidP="00240538">
      <w:pPr>
        <w:pStyle w:val="3"/>
        <w:rPr>
          <w:rFonts w:hint="eastAsia"/>
        </w:rPr>
      </w:pPr>
      <w:bookmarkStart w:id="27" w:name="_Toc419185031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 w:rsidR="009A5C57">
        <w:rPr>
          <w:rFonts w:hint="eastAsia"/>
          <w:lang w:eastAsia="zh-CN"/>
        </w:rPr>
        <w:t>2</w:t>
      </w:r>
      <w:r>
        <w:rPr>
          <w:rFonts w:hint="eastAsia"/>
        </w:rPr>
        <w:t>.4</w:t>
      </w:r>
      <w:r>
        <w:rPr>
          <w:rFonts w:hint="eastAsia"/>
        </w:rPr>
        <w:t>错误返回列表</w:t>
      </w:r>
      <w:bookmarkEnd w:id="27"/>
    </w:p>
    <w:p w:rsidR="00240538" w:rsidRDefault="00240538" w:rsidP="00240538">
      <w:pPr>
        <w:rPr>
          <w:rFonts w:ascii="宋体" w:hAnsi="宋体" w:cs="宋体" w:hint="eastAsia"/>
          <w:szCs w:val="21"/>
          <w:lang w:eastAsia="zh-CN"/>
        </w:rPr>
      </w:pPr>
      <w:r>
        <w:rPr>
          <w:rFonts w:hint="eastAsia"/>
        </w:rPr>
        <w:t>详见：通用错误</w:t>
      </w:r>
      <w:r>
        <w:rPr>
          <w:rFonts w:ascii="宋体" w:hAnsi="宋体" w:cs="宋体" w:hint="eastAsia"/>
          <w:szCs w:val="21"/>
        </w:rPr>
        <w:t>返回列表</w:t>
      </w:r>
    </w:p>
    <w:p w:rsidR="00B93067" w:rsidRDefault="00B93067" w:rsidP="00240538">
      <w:pPr>
        <w:rPr>
          <w:rFonts w:hint="eastAsia"/>
          <w:lang w:eastAsia="zh-CN"/>
        </w:rPr>
      </w:pPr>
    </w:p>
    <w:p w:rsidR="00B93067" w:rsidRPr="001850A4" w:rsidRDefault="00B93067" w:rsidP="00B93067">
      <w:pPr>
        <w:pStyle w:val="2"/>
        <w:tabs>
          <w:tab w:val="left" w:pos="576"/>
        </w:tabs>
        <w:rPr>
          <w:rFonts w:hint="eastAsia"/>
        </w:rPr>
      </w:pPr>
      <w:bookmarkStart w:id="28" w:name="_Toc419185032"/>
      <w:r w:rsidRPr="001850A4">
        <w:rPr>
          <w:rFonts w:hint="eastAsia"/>
        </w:rPr>
        <w:lastRenderedPageBreak/>
        <w:t>3.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 </w:t>
      </w:r>
      <w:r w:rsidR="009073A1"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操作</w:t>
      </w:r>
      <w:bookmarkEnd w:id="28"/>
    </w:p>
    <w:p w:rsidR="00B93067" w:rsidRDefault="00B93067" w:rsidP="00B93067">
      <w:pPr>
        <w:pStyle w:val="3"/>
        <w:rPr>
          <w:rFonts w:hint="eastAsia"/>
        </w:rPr>
      </w:pPr>
      <w:bookmarkStart w:id="29" w:name="_Toc419185033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>.1</w:t>
      </w:r>
      <w:r>
        <w:rPr>
          <w:rFonts w:hint="eastAsia"/>
        </w:rPr>
        <w:t>接口说明</w:t>
      </w:r>
      <w:bookmarkEnd w:id="29"/>
    </w:p>
    <w:tbl>
      <w:tblPr>
        <w:tblW w:w="0" w:type="auto"/>
        <w:tblInd w:w="-5" w:type="dxa"/>
        <w:tblLayout w:type="fixed"/>
        <w:tblLook w:val="0000"/>
      </w:tblPr>
      <w:tblGrid>
        <w:gridCol w:w="1629"/>
        <w:gridCol w:w="6903"/>
      </w:tblGrid>
      <w:tr w:rsidR="00B93067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  <w:lang w:eastAsia="zh-CN"/>
              </w:rPr>
            </w:pPr>
          </w:p>
        </w:tc>
      </w:tr>
      <w:tr w:rsidR="00B93067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067" w:rsidRDefault="00B93067" w:rsidP="004D3DBD">
            <w:r>
              <w:rPr>
                <w:rFonts w:hint="eastAsia"/>
              </w:rPr>
              <w:t>JOSN</w:t>
            </w:r>
          </w:p>
        </w:tc>
      </w:tr>
      <w:tr w:rsidR="00B93067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067" w:rsidRDefault="00B93067" w:rsidP="004D3DBD">
            <w:r>
              <w:rPr>
                <w:rFonts w:hint="eastAsia"/>
              </w:rPr>
              <w:t>POST</w:t>
            </w:r>
          </w:p>
        </w:tc>
      </w:tr>
      <w:tr w:rsidR="00B93067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067" w:rsidRDefault="00B93067" w:rsidP="004D3DBD"/>
        </w:tc>
      </w:tr>
      <w:tr w:rsidR="00B93067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067" w:rsidRDefault="00B93067" w:rsidP="004D3DBD"/>
        </w:tc>
      </w:tr>
    </w:tbl>
    <w:p w:rsidR="00B93067" w:rsidRDefault="00B93067" w:rsidP="00B93067"/>
    <w:p w:rsidR="00B93067" w:rsidRDefault="00B93067" w:rsidP="00B93067">
      <w:pPr>
        <w:pStyle w:val="3"/>
        <w:rPr>
          <w:rFonts w:hint="eastAsia"/>
        </w:rPr>
      </w:pPr>
      <w:bookmarkStart w:id="30" w:name="_Toc419185034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>.2</w:t>
      </w:r>
      <w:r>
        <w:rPr>
          <w:rFonts w:hint="eastAsia"/>
        </w:rPr>
        <w:t>参数说明</w:t>
      </w:r>
      <w:bookmarkEnd w:id="30"/>
    </w:p>
    <w:tbl>
      <w:tblPr>
        <w:tblW w:w="8532" w:type="dxa"/>
        <w:tblInd w:w="-5" w:type="dxa"/>
        <w:tblLayout w:type="fixed"/>
        <w:tblLook w:val="0000"/>
      </w:tblPr>
      <w:tblGrid>
        <w:gridCol w:w="1460"/>
        <w:gridCol w:w="740"/>
        <w:gridCol w:w="1274"/>
        <w:gridCol w:w="5058"/>
      </w:tblGrid>
      <w:tr w:rsidR="00B93067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93067" w:rsidRDefault="00B93067" w:rsidP="004D3DBD">
            <w:r>
              <w:rPr>
                <w:rFonts w:hint="eastAsia"/>
              </w:rPr>
              <w:t>说明</w:t>
            </w:r>
          </w:p>
        </w:tc>
      </w:tr>
      <w:tr w:rsidR="00B93067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067" w:rsidRDefault="00B93067" w:rsidP="004D3D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B93067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067" w:rsidRDefault="00B93067" w:rsidP="004D3DBD">
            <w:pPr>
              <w:rPr>
                <w:lang w:eastAsia="zh-CN"/>
              </w:rPr>
            </w:pPr>
          </w:p>
        </w:tc>
      </w:tr>
      <w:tr w:rsidR="00B93067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067" w:rsidRDefault="00B93067" w:rsidP="004D3DBD">
            <w:pPr>
              <w:rPr>
                <w:lang w:eastAsia="zh-CN"/>
              </w:rPr>
            </w:pPr>
          </w:p>
        </w:tc>
      </w:tr>
      <w:tr w:rsidR="00B93067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067" w:rsidRDefault="00B93067" w:rsidP="004D3DBD">
            <w:pPr>
              <w:rPr>
                <w:lang w:eastAsia="zh-CN"/>
              </w:rPr>
            </w:pPr>
          </w:p>
        </w:tc>
      </w:tr>
      <w:tr w:rsidR="00B93067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067" w:rsidRDefault="00B93067" w:rsidP="004D3DBD">
            <w:pPr>
              <w:snapToGrid w:val="0"/>
              <w:rPr>
                <w:rFonts w:hint="eastAsia"/>
              </w:rPr>
            </w:pPr>
          </w:p>
        </w:tc>
      </w:tr>
    </w:tbl>
    <w:p w:rsidR="00B93067" w:rsidRDefault="00B93067" w:rsidP="00B93067">
      <w:pPr>
        <w:rPr>
          <w:rFonts w:hint="eastAsia"/>
        </w:rPr>
      </w:pPr>
    </w:p>
    <w:p w:rsidR="00B93067" w:rsidRDefault="00B93067" w:rsidP="00B93067">
      <w:pPr>
        <w:pStyle w:val="3"/>
        <w:rPr>
          <w:rFonts w:hint="eastAsia"/>
        </w:rPr>
      </w:pPr>
      <w:bookmarkStart w:id="31" w:name="_Toc419185035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>.3</w:t>
      </w:r>
      <w:r>
        <w:rPr>
          <w:rFonts w:hint="eastAsia"/>
        </w:rPr>
        <w:t>正常返回结果</w:t>
      </w:r>
      <w:bookmarkEnd w:id="31"/>
    </w:p>
    <w:tbl>
      <w:tblPr>
        <w:tblW w:w="8536" w:type="dxa"/>
        <w:tblInd w:w="-5" w:type="dxa"/>
        <w:tblLayout w:type="fixed"/>
        <w:tblLook w:val="0000"/>
      </w:tblPr>
      <w:tblGrid>
        <w:gridCol w:w="2093"/>
        <w:gridCol w:w="1134"/>
        <w:gridCol w:w="2551"/>
        <w:gridCol w:w="2758"/>
      </w:tblGrid>
      <w:tr w:rsidR="00B93067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93067" w:rsidRDefault="00B93067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93067" w:rsidRDefault="00B93067" w:rsidP="004D3DBD">
            <w:r>
              <w:rPr>
                <w:rFonts w:hint="eastAsia"/>
              </w:rPr>
              <w:t>说明</w:t>
            </w:r>
          </w:p>
        </w:tc>
      </w:tr>
      <w:tr w:rsidR="005E0A5C" w:rsidTr="004D3DBD">
        <w:trPr>
          <w:trHeight w:val="3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结果代码信号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B93067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Response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Object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响应体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067" w:rsidRDefault="00B93067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B93067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Pr="00C6218D" w:rsidRDefault="00B93067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color w:val="548DD4"/>
                <w:lang w:eastAsia="zh-CN"/>
              </w:rPr>
              <w:t xml:space="preserve">  </w:t>
            </w:r>
            <w:r>
              <w:rPr>
                <w:rFonts w:hint="eastAsia"/>
                <w:bCs/>
                <w:lang w:eastAsia="zh-CN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数据的</w:t>
            </w:r>
            <w:r>
              <w:rPr>
                <w:rFonts w:hint="eastAsia"/>
                <w:bCs/>
                <w:lang w:eastAsia="zh-CN"/>
              </w:rPr>
              <w:t>ID</w:t>
            </w:r>
            <w:r>
              <w:rPr>
                <w:rFonts w:hint="eastAsia"/>
                <w:bCs/>
                <w:lang w:eastAsia="zh-CN"/>
              </w:rPr>
              <w:t>或者标志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067" w:rsidRDefault="00B93067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B93067" w:rsidTr="004D3DBD">
        <w:trPr>
          <w:trHeight w:val="3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Pr="00C6218D" w:rsidRDefault="00B93067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 w:rsidRPr="00C6218D">
              <w:rPr>
                <w:rFonts w:hint="eastAsia"/>
                <w:bCs/>
                <w:lang w:eastAsia="zh-CN"/>
              </w:rPr>
              <w:t xml:space="preserve">  text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3067" w:rsidRDefault="00B93067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  </w:t>
            </w:r>
            <w:r>
              <w:rPr>
                <w:rFonts w:hint="eastAsia"/>
                <w:bCs/>
                <w:lang w:eastAsia="zh-CN"/>
              </w:rPr>
              <w:t>操作提示语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067" w:rsidRDefault="00B93067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如</w:t>
            </w:r>
            <w:r w:rsidR="009073A1">
              <w:rPr>
                <w:rFonts w:hint="eastAsia"/>
                <w:bCs/>
                <w:lang w:eastAsia="zh-CN"/>
              </w:rPr>
              <w:t>删除</w:t>
            </w:r>
            <w:r>
              <w:rPr>
                <w:rFonts w:hint="eastAsia"/>
                <w:bCs/>
                <w:lang w:eastAsia="zh-CN"/>
              </w:rPr>
              <w:t>客户成功，可为空</w:t>
            </w:r>
          </w:p>
        </w:tc>
      </w:tr>
      <w:tr w:rsidR="00B93067" w:rsidTr="004D3DBD">
        <w:tc>
          <w:tcPr>
            <w:tcW w:w="8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93067" w:rsidRDefault="00B93067" w:rsidP="004D3DBD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B93067" w:rsidRDefault="00B93067" w:rsidP="004D3DB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 w:rsidR="00DA45A4">
              <w:rPr>
                <w:lang w:eastAsia="zh-CN"/>
              </w:rPr>
              <w:t>“result”:”ok” ,</w:t>
            </w:r>
          </w:p>
          <w:p w:rsidR="00B93067" w:rsidRDefault="00B93067" w:rsidP="004D3DB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"Response": {</w:t>
            </w:r>
          </w:p>
          <w:p w:rsidR="00B93067" w:rsidRDefault="00B93067" w:rsidP="004D3DB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"id": 1,</w:t>
            </w:r>
          </w:p>
          <w:p w:rsidR="00B93067" w:rsidRDefault="00B93067" w:rsidP="004D3DB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"text": "</w:t>
            </w:r>
            <w:r w:rsidR="00BD0845">
              <w:rPr>
                <w:rFonts w:hint="eastAsia"/>
                <w:lang w:eastAsia="zh-CN"/>
              </w:rPr>
              <w:t>亲，</w:t>
            </w:r>
            <w:r w:rsidR="009122D0">
              <w:rPr>
                <w:rFonts w:hint="eastAsia"/>
                <w:lang w:eastAsia="zh-CN"/>
              </w:rPr>
              <w:t>删除</w:t>
            </w:r>
            <w:r w:rsidR="00BD0845">
              <w:rPr>
                <w:rFonts w:hint="eastAsia"/>
                <w:lang w:eastAsia="zh-CN"/>
              </w:rPr>
              <w:t>客户成功</w:t>
            </w:r>
            <w:r>
              <w:rPr>
                <w:lang w:eastAsia="zh-CN"/>
              </w:rPr>
              <w:t>"</w:t>
            </w:r>
          </w:p>
          <w:p w:rsidR="00B93067" w:rsidRDefault="00B93067" w:rsidP="004D3DB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:rsidR="00B93067" w:rsidRDefault="00B93067" w:rsidP="004D3DB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B93067" w:rsidRDefault="00B93067" w:rsidP="00B93067">
      <w:pPr>
        <w:pStyle w:val="3"/>
        <w:rPr>
          <w:rFonts w:hint="eastAsia"/>
        </w:rPr>
      </w:pPr>
      <w:bookmarkStart w:id="32" w:name="_Toc419185036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>.4</w:t>
      </w:r>
      <w:r>
        <w:rPr>
          <w:rFonts w:hint="eastAsia"/>
        </w:rPr>
        <w:t>错误返回列表</w:t>
      </w:r>
      <w:bookmarkEnd w:id="32"/>
    </w:p>
    <w:p w:rsidR="00B93067" w:rsidRDefault="00B93067" w:rsidP="00B93067">
      <w:pPr>
        <w:rPr>
          <w:rFonts w:ascii="宋体" w:hAnsi="宋体" w:cs="宋体" w:hint="eastAsia"/>
          <w:szCs w:val="21"/>
          <w:lang w:eastAsia="zh-CN"/>
        </w:rPr>
      </w:pPr>
      <w:r>
        <w:rPr>
          <w:rFonts w:hint="eastAsia"/>
        </w:rPr>
        <w:t>详见：通用错误</w:t>
      </w:r>
      <w:r>
        <w:rPr>
          <w:rFonts w:ascii="宋体" w:hAnsi="宋体" w:cs="宋体" w:hint="eastAsia"/>
          <w:szCs w:val="21"/>
        </w:rPr>
        <w:t>返回列表</w:t>
      </w:r>
    </w:p>
    <w:p w:rsidR="008E63AC" w:rsidRDefault="008E63AC" w:rsidP="00B93067">
      <w:pPr>
        <w:rPr>
          <w:rFonts w:hint="eastAsia"/>
          <w:lang w:eastAsia="zh-CN"/>
        </w:rPr>
      </w:pPr>
    </w:p>
    <w:p w:rsidR="008E63AC" w:rsidRDefault="008E63AC">
      <w:pPr>
        <w:pStyle w:val="1"/>
        <w:rPr>
          <w:rFonts w:hint="eastAsia"/>
        </w:rPr>
      </w:pPr>
    </w:p>
    <w:p w:rsidR="00325EB8" w:rsidRDefault="001B1CF7">
      <w:pPr>
        <w:pStyle w:val="1"/>
        <w:rPr>
          <w:rFonts w:hint="eastAsia"/>
        </w:rPr>
      </w:pPr>
      <w:bookmarkStart w:id="33" w:name="_Toc419185037"/>
      <w:r>
        <w:rPr>
          <w:rFonts w:hint="eastAsia"/>
        </w:rPr>
        <w:t>四、</w:t>
      </w:r>
      <w:r w:rsidR="006E2D89">
        <w:rPr>
          <w:rFonts w:hint="eastAsia"/>
          <w:lang w:eastAsia="zh-CN"/>
        </w:rPr>
        <w:t>上传下载类</w:t>
      </w:r>
      <w:bookmarkEnd w:id="33"/>
    </w:p>
    <w:p w:rsidR="00871AAB" w:rsidRPr="001850A4" w:rsidRDefault="00871AAB" w:rsidP="00871AAB">
      <w:pPr>
        <w:pStyle w:val="2"/>
        <w:tabs>
          <w:tab w:val="left" w:pos="576"/>
        </w:tabs>
        <w:rPr>
          <w:rFonts w:hint="eastAsia"/>
        </w:rPr>
      </w:pPr>
      <w:bookmarkStart w:id="34" w:name="_Toc419185038"/>
      <w:r>
        <w:rPr>
          <w:rFonts w:hint="eastAsia"/>
          <w:lang w:eastAsia="zh-CN"/>
        </w:rPr>
        <w:t>4</w:t>
      </w:r>
      <w:r w:rsidRPr="001850A4">
        <w:rPr>
          <w:rFonts w:hint="eastAsia"/>
        </w:rPr>
        <w:t xml:space="preserve">.1 </w:t>
      </w:r>
      <w:r>
        <w:rPr>
          <w:rFonts w:hint="eastAsia"/>
          <w:lang w:eastAsia="zh-CN"/>
        </w:rPr>
        <w:t>上传文件</w:t>
      </w:r>
      <w:bookmarkEnd w:id="34"/>
    </w:p>
    <w:p w:rsidR="00871AAB" w:rsidRDefault="00871AAB" w:rsidP="00871AAB">
      <w:pPr>
        <w:pStyle w:val="3"/>
        <w:rPr>
          <w:rFonts w:hint="eastAsia"/>
        </w:rPr>
      </w:pPr>
      <w:bookmarkStart w:id="35" w:name="_Toc419185039"/>
      <w:r>
        <w:rPr>
          <w:rFonts w:hint="eastAsia"/>
          <w:lang w:eastAsia="zh-CN"/>
        </w:rPr>
        <w:t>4</w:t>
      </w:r>
      <w:r>
        <w:rPr>
          <w:rFonts w:hint="eastAsia"/>
        </w:rPr>
        <w:t>.1.1</w:t>
      </w:r>
      <w:r>
        <w:rPr>
          <w:rFonts w:hint="eastAsia"/>
        </w:rPr>
        <w:t>接口说明</w:t>
      </w:r>
      <w:bookmarkEnd w:id="35"/>
    </w:p>
    <w:tbl>
      <w:tblPr>
        <w:tblW w:w="0" w:type="auto"/>
        <w:tblInd w:w="-5" w:type="dxa"/>
        <w:tblLayout w:type="fixed"/>
        <w:tblLook w:val="0000"/>
      </w:tblPr>
      <w:tblGrid>
        <w:gridCol w:w="1629"/>
        <w:gridCol w:w="6903"/>
      </w:tblGrid>
      <w:tr w:rsidR="00871AAB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lang w:eastAsia="zh-CN"/>
              </w:rPr>
            </w:pPr>
          </w:p>
        </w:tc>
      </w:tr>
      <w:tr w:rsidR="00871AAB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r>
              <w:rPr>
                <w:rFonts w:hint="eastAsia"/>
              </w:rPr>
              <w:t>JOSN</w:t>
            </w:r>
          </w:p>
        </w:tc>
      </w:tr>
      <w:tr w:rsidR="00871AAB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r>
              <w:rPr>
                <w:rFonts w:hint="eastAsia"/>
              </w:rPr>
              <w:t>POST</w:t>
            </w:r>
          </w:p>
        </w:tc>
      </w:tr>
      <w:tr w:rsidR="00871AAB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/>
        </w:tc>
      </w:tr>
      <w:tr w:rsidR="00871AAB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/>
        </w:tc>
      </w:tr>
    </w:tbl>
    <w:p w:rsidR="00871AAB" w:rsidRDefault="00871AAB" w:rsidP="00871AAB"/>
    <w:p w:rsidR="00871AAB" w:rsidRDefault="00871AAB" w:rsidP="00871AAB">
      <w:pPr>
        <w:pStyle w:val="3"/>
        <w:rPr>
          <w:rFonts w:hint="eastAsia"/>
        </w:rPr>
      </w:pPr>
      <w:bookmarkStart w:id="36" w:name="_Toc419185040"/>
      <w:r>
        <w:rPr>
          <w:rFonts w:hint="eastAsia"/>
          <w:lang w:eastAsia="zh-CN"/>
        </w:rPr>
        <w:t>4</w:t>
      </w:r>
      <w:r>
        <w:rPr>
          <w:rFonts w:hint="eastAsia"/>
        </w:rPr>
        <w:t>.1.2</w:t>
      </w:r>
      <w:r>
        <w:rPr>
          <w:rFonts w:hint="eastAsia"/>
        </w:rPr>
        <w:t>参数说明</w:t>
      </w:r>
      <w:bookmarkEnd w:id="36"/>
    </w:p>
    <w:tbl>
      <w:tblPr>
        <w:tblW w:w="8532" w:type="dxa"/>
        <w:tblInd w:w="-5" w:type="dxa"/>
        <w:tblLayout w:type="fixed"/>
        <w:tblLook w:val="0000"/>
      </w:tblPr>
      <w:tblGrid>
        <w:gridCol w:w="1460"/>
        <w:gridCol w:w="740"/>
        <w:gridCol w:w="1274"/>
        <w:gridCol w:w="5058"/>
      </w:tblGrid>
      <w:tr w:rsidR="00871AAB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1AAB" w:rsidRDefault="00871AAB" w:rsidP="004D3DBD">
            <w:r>
              <w:rPr>
                <w:rFonts w:hint="eastAsia"/>
              </w:rPr>
              <w:t>说明</w:t>
            </w:r>
          </w:p>
        </w:tc>
      </w:tr>
      <w:tr w:rsidR="00871AAB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871AAB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AF32C8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File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AF32C8" w:rsidP="004D3D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值为文件类型，处理同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中的表单</w:t>
            </w:r>
            <w:r>
              <w:rPr>
                <w:rFonts w:hint="eastAsia"/>
                <w:lang w:eastAsia="zh-CN"/>
              </w:rPr>
              <w:t>FILE</w:t>
            </w:r>
            <w:r>
              <w:rPr>
                <w:rFonts w:hint="eastAsia"/>
                <w:lang w:eastAsia="zh-CN"/>
              </w:rPr>
              <w:t>一样</w:t>
            </w:r>
          </w:p>
        </w:tc>
      </w:tr>
      <w:tr w:rsidR="00871AAB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rPr>
                <w:lang w:eastAsia="zh-CN"/>
              </w:rPr>
            </w:pPr>
          </w:p>
        </w:tc>
      </w:tr>
      <w:tr w:rsidR="00871AAB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rPr>
                <w:lang w:eastAsia="zh-CN"/>
              </w:rPr>
            </w:pPr>
          </w:p>
        </w:tc>
      </w:tr>
      <w:tr w:rsidR="00871AAB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</w:rPr>
            </w:pPr>
          </w:p>
        </w:tc>
      </w:tr>
    </w:tbl>
    <w:p w:rsidR="00871AAB" w:rsidRDefault="00871AAB" w:rsidP="00871AAB">
      <w:pPr>
        <w:rPr>
          <w:rFonts w:hint="eastAsia"/>
        </w:rPr>
      </w:pPr>
    </w:p>
    <w:p w:rsidR="00871AAB" w:rsidRDefault="00871AAB" w:rsidP="00871AAB">
      <w:pPr>
        <w:pStyle w:val="3"/>
        <w:rPr>
          <w:rFonts w:hint="eastAsia"/>
        </w:rPr>
      </w:pPr>
      <w:bookmarkStart w:id="37" w:name="_Toc419185041"/>
      <w:r>
        <w:rPr>
          <w:rFonts w:hint="eastAsia"/>
          <w:lang w:eastAsia="zh-CN"/>
        </w:rPr>
        <w:t>4</w:t>
      </w:r>
      <w:r>
        <w:rPr>
          <w:rFonts w:hint="eastAsia"/>
        </w:rPr>
        <w:t>.1.3</w:t>
      </w:r>
      <w:r>
        <w:rPr>
          <w:rFonts w:hint="eastAsia"/>
        </w:rPr>
        <w:t>正常返回结果</w:t>
      </w:r>
      <w:bookmarkEnd w:id="37"/>
    </w:p>
    <w:tbl>
      <w:tblPr>
        <w:tblW w:w="8536" w:type="dxa"/>
        <w:tblInd w:w="-5" w:type="dxa"/>
        <w:tblLayout w:type="fixed"/>
        <w:tblLook w:val="0000"/>
      </w:tblPr>
      <w:tblGrid>
        <w:gridCol w:w="2093"/>
        <w:gridCol w:w="1134"/>
        <w:gridCol w:w="2551"/>
        <w:gridCol w:w="2758"/>
      </w:tblGrid>
      <w:tr w:rsidR="00871AAB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1AAB" w:rsidRDefault="00871AAB" w:rsidP="004D3DBD">
            <w:r>
              <w:rPr>
                <w:rFonts w:hint="eastAsia"/>
              </w:rPr>
              <w:t>说明</w:t>
            </w:r>
          </w:p>
        </w:tc>
      </w:tr>
      <w:tr w:rsidR="005E0A5C" w:rsidTr="004D3DBD">
        <w:trPr>
          <w:trHeight w:val="3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结果代码信号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871AAB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Response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Object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响应体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871AAB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Pr="00C6218D" w:rsidRDefault="00871AAB" w:rsidP="00EC1944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color w:val="548DD4"/>
                <w:lang w:eastAsia="zh-CN"/>
              </w:rPr>
              <w:t xml:space="preserve">  </w:t>
            </w:r>
            <w:r w:rsidR="00EC1944">
              <w:rPr>
                <w:rFonts w:hint="eastAsia"/>
                <w:bCs/>
                <w:lang w:eastAsia="zh-CN"/>
              </w:rPr>
              <w:t>filePath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EC1944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EC1944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文件存放的绝对路径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EC1944" w:rsidP="004D3DBD">
            <w:pPr>
              <w:snapToGrid w:val="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上传</w:t>
            </w:r>
          </w:p>
        </w:tc>
      </w:tr>
      <w:tr w:rsidR="00871AAB" w:rsidTr="004D3DBD">
        <w:trPr>
          <w:trHeight w:val="3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Pr="00C6218D" w:rsidRDefault="00871AAB" w:rsidP="00EC1944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871AAB" w:rsidTr="004D3DBD">
        <w:tc>
          <w:tcPr>
            <w:tcW w:w="8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C1944" w:rsidRDefault="00EC1944" w:rsidP="00EC1944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EC1944" w:rsidRDefault="00EC1944" w:rsidP="00EC194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 w:rsidR="00DA45A4">
              <w:rPr>
                <w:lang w:eastAsia="zh-CN"/>
              </w:rPr>
              <w:t>“result”:”ok” ,</w:t>
            </w:r>
          </w:p>
          <w:p w:rsidR="00EC1944" w:rsidRDefault="00EC1944" w:rsidP="00EC194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"Response": {</w:t>
            </w:r>
          </w:p>
          <w:p w:rsidR="00EC1944" w:rsidRDefault="00EC1944" w:rsidP="00EC194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"filePath": "http://www.baidu.com/logo.gif"</w:t>
            </w:r>
          </w:p>
          <w:p w:rsidR="00EC1944" w:rsidRDefault="00EC1944" w:rsidP="00EC194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:rsidR="00871AAB" w:rsidRDefault="00EC1944" w:rsidP="00EC194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871AAB" w:rsidRDefault="00871AAB" w:rsidP="00871AAB">
      <w:pPr>
        <w:pStyle w:val="3"/>
        <w:rPr>
          <w:rFonts w:hint="eastAsia"/>
        </w:rPr>
      </w:pPr>
      <w:bookmarkStart w:id="38" w:name="_Toc419185042"/>
      <w:r>
        <w:rPr>
          <w:rFonts w:hint="eastAsia"/>
          <w:lang w:eastAsia="zh-CN"/>
        </w:rPr>
        <w:t>4</w:t>
      </w:r>
      <w:r>
        <w:rPr>
          <w:rFonts w:hint="eastAsia"/>
        </w:rPr>
        <w:t>.1.4</w:t>
      </w:r>
      <w:r>
        <w:rPr>
          <w:rFonts w:hint="eastAsia"/>
        </w:rPr>
        <w:t>错误返回列表</w:t>
      </w:r>
      <w:bookmarkEnd w:id="38"/>
    </w:p>
    <w:p w:rsidR="00871AAB" w:rsidRDefault="00871AAB" w:rsidP="00871AAB">
      <w:pPr>
        <w:rPr>
          <w:rFonts w:hint="eastAsia"/>
        </w:rPr>
      </w:pPr>
      <w:r>
        <w:rPr>
          <w:rFonts w:hint="eastAsia"/>
        </w:rPr>
        <w:t>详见：通用错误</w:t>
      </w:r>
      <w:r>
        <w:rPr>
          <w:rFonts w:ascii="宋体" w:hAnsi="宋体" w:cs="宋体" w:hint="eastAsia"/>
          <w:szCs w:val="21"/>
        </w:rPr>
        <w:t>返回列表</w:t>
      </w:r>
    </w:p>
    <w:p w:rsidR="00871AAB" w:rsidRDefault="00871AAB" w:rsidP="00871AAB">
      <w:pPr>
        <w:rPr>
          <w:rFonts w:ascii="宋体" w:hAnsi="宋体" w:cs="宋体" w:hint="eastAsia"/>
          <w:szCs w:val="21"/>
          <w:lang w:eastAsia="zh-CN"/>
        </w:rPr>
      </w:pPr>
    </w:p>
    <w:p w:rsidR="00871AAB" w:rsidRPr="001850A4" w:rsidRDefault="00871AAB" w:rsidP="00871AAB">
      <w:pPr>
        <w:pStyle w:val="2"/>
        <w:tabs>
          <w:tab w:val="left" w:pos="576"/>
        </w:tabs>
        <w:rPr>
          <w:rFonts w:hint="eastAsia"/>
        </w:rPr>
      </w:pPr>
      <w:bookmarkStart w:id="39" w:name="_Toc419185043"/>
      <w:r>
        <w:rPr>
          <w:rFonts w:hint="eastAsia"/>
          <w:lang w:eastAsia="zh-CN"/>
        </w:rPr>
        <w:t>4</w:t>
      </w:r>
      <w:r w:rsidRPr="001850A4"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 xml:space="preserve"> </w:t>
      </w:r>
      <w:r w:rsidR="0062187D">
        <w:rPr>
          <w:rFonts w:hint="eastAsia"/>
          <w:lang w:eastAsia="zh-CN"/>
        </w:rPr>
        <w:t>下载文件</w:t>
      </w:r>
      <w:bookmarkEnd w:id="39"/>
    </w:p>
    <w:p w:rsidR="00871AAB" w:rsidRDefault="00871AAB" w:rsidP="00871AAB">
      <w:pPr>
        <w:pStyle w:val="3"/>
        <w:rPr>
          <w:rFonts w:hint="eastAsia"/>
        </w:rPr>
      </w:pPr>
      <w:bookmarkStart w:id="40" w:name="_Toc419185044"/>
      <w:r>
        <w:rPr>
          <w:rFonts w:hint="eastAsia"/>
          <w:lang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>.1</w:t>
      </w:r>
      <w:r>
        <w:rPr>
          <w:rFonts w:hint="eastAsia"/>
        </w:rPr>
        <w:t>接口说明</w:t>
      </w:r>
      <w:bookmarkEnd w:id="40"/>
    </w:p>
    <w:tbl>
      <w:tblPr>
        <w:tblW w:w="0" w:type="auto"/>
        <w:tblInd w:w="-5" w:type="dxa"/>
        <w:tblLayout w:type="fixed"/>
        <w:tblLook w:val="0000"/>
      </w:tblPr>
      <w:tblGrid>
        <w:gridCol w:w="1629"/>
        <w:gridCol w:w="6903"/>
      </w:tblGrid>
      <w:tr w:rsidR="00871AAB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lang w:eastAsia="zh-CN"/>
              </w:rPr>
            </w:pPr>
          </w:p>
        </w:tc>
      </w:tr>
      <w:tr w:rsidR="00871AAB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r>
              <w:rPr>
                <w:rFonts w:hint="eastAsia"/>
              </w:rPr>
              <w:t>JOSN</w:t>
            </w:r>
          </w:p>
        </w:tc>
      </w:tr>
      <w:tr w:rsidR="00871AAB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r>
              <w:rPr>
                <w:rFonts w:hint="eastAsia"/>
              </w:rPr>
              <w:t>POST</w:t>
            </w:r>
          </w:p>
        </w:tc>
      </w:tr>
      <w:tr w:rsidR="00871AAB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/>
        </w:tc>
      </w:tr>
      <w:tr w:rsidR="00871AAB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/>
        </w:tc>
      </w:tr>
    </w:tbl>
    <w:p w:rsidR="00871AAB" w:rsidRDefault="00871AAB" w:rsidP="00871AAB"/>
    <w:p w:rsidR="00871AAB" w:rsidRDefault="00871AAB" w:rsidP="00871AAB">
      <w:pPr>
        <w:pStyle w:val="3"/>
        <w:rPr>
          <w:rFonts w:hint="eastAsia"/>
        </w:rPr>
      </w:pPr>
      <w:bookmarkStart w:id="41" w:name="_Toc419185045"/>
      <w:r>
        <w:rPr>
          <w:rFonts w:hint="eastAsia"/>
          <w:lang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>.2</w:t>
      </w:r>
      <w:r>
        <w:rPr>
          <w:rFonts w:hint="eastAsia"/>
        </w:rPr>
        <w:t>参数说明</w:t>
      </w:r>
      <w:bookmarkEnd w:id="41"/>
    </w:p>
    <w:tbl>
      <w:tblPr>
        <w:tblW w:w="8532" w:type="dxa"/>
        <w:tblInd w:w="-5" w:type="dxa"/>
        <w:tblLayout w:type="fixed"/>
        <w:tblLook w:val="0000"/>
      </w:tblPr>
      <w:tblGrid>
        <w:gridCol w:w="1460"/>
        <w:gridCol w:w="740"/>
        <w:gridCol w:w="1274"/>
        <w:gridCol w:w="5058"/>
      </w:tblGrid>
      <w:tr w:rsidR="00871AAB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1AAB" w:rsidRDefault="00871AAB" w:rsidP="004D3DBD">
            <w:r>
              <w:rPr>
                <w:rFonts w:hint="eastAsia"/>
              </w:rPr>
              <w:t>说明</w:t>
            </w:r>
          </w:p>
        </w:tc>
      </w:tr>
      <w:tr w:rsidR="00871AAB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570A2F" w:rsidP="004D3D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文件网络绝对路径</w:t>
            </w:r>
          </w:p>
        </w:tc>
      </w:tr>
      <w:tr w:rsidR="00871AAB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rPr>
                <w:lang w:eastAsia="zh-CN"/>
              </w:rPr>
            </w:pPr>
          </w:p>
        </w:tc>
      </w:tr>
      <w:tr w:rsidR="00871AAB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rPr>
                <w:lang w:eastAsia="zh-CN"/>
              </w:rPr>
            </w:pPr>
          </w:p>
        </w:tc>
      </w:tr>
      <w:tr w:rsidR="00871AAB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rPr>
                <w:lang w:eastAsia="zh-CN"/>
              </w:rPr>
            </w:pPr>
          </w:p>
        </w:tc>
      </w:tr>
      <w:tr w:rsidR="00871AAB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</w:rPr>
            </w:pPr>
          </w:p>
        </w:tc>
      </w:tr>
    </w:tbl>
    <w:p w:rsidR="00871AAB" w:rsidRDefault="00871AAB" w:rsidP="00871AAB">
      <w:pPr>
        <w:rPr>
          <w:rFonts w:hint="eastAsia"/>
        </w:rPr>
      </w:pPr>
    </w:p>
    <w:p w:rsidR="00871AAB" w:rsidRDefault="00871AAB" w:rsidP="00871AAB">
      <w:pPr>
        <w:pStyle w:val="3"/>
        <w:rPr>
          <w:rFonts w:hint="eastAsia"/>
        </w:rPr>
      </w:pPr>
      <w:bookmarkStart w:id="42" w:name="_Toc419185046"/>
      <w:r>
        <w:rPr>
          <w:rFonts w:hint="eastAsia"/>
          <w:lang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>.3</w:t>
      </w:r>
      <w:r>
        <w:rPr>
          <w:rFonts w:hint="eastAsia"/>
        </w:rPr>
        <w:t>正常返回结果</w:t>
      </w:r>
      <w:bookmarkEnd w:id="42"/>
    </w:p>
    <w:tbl>
      <w:tblPr>
        <w:tblW w:w="8536" w:type="dxa"/>
        <w:tblInd w:w="-5" w:type="dxa"/>
        <w:tblLayout w:type="fixed"/>
        <w:tblLook w:val="0000"/>
      </w:tblPr>
      <w:tblGrid>
        <w:gridCol w:w="2093"/>
        <w:gridCol w:w="1134"/>
        <w:gridCol w:w="2551"/>
        <w:gridCol w:w="2758"/>
      </w:tblGrid>
      <w:tr w:rsidR="00871AAB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71AAB" w:rsidRDefault="00871AAB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71AAB" w:rsidRDefault="00871AAB" w:rsidP="004D3DBD">
            <w:r>
              <w:rPr>
                <w:rFonts w:hint="eastAsia"/>
              </w:rPr>
              <w:t>说明</w:t>
            </w:r>
          </w:p>
        </w:tc>
      </w:tr>
      <w:tr w:rsidR="00871AAB" w:rsidTr="004D3DBD">
        <w:trPr>
          <w:trHeight w:val="3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570A2F" w:rsidP="00570A2F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确保文件可以正常访问下载</w:t>
            </w:r>
          </w:p>
        </w:tc>
      </w:tr>
      <w:tr w:rsidR="00871AAB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871AAB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Pr="00C6218D" w:rsidRDefault="00871AAB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871AAB" w:rsidTr="004D3DBD">
        <w:trPr>
          <w:trHeight w:val="3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Pr="00C6218D" w:rsidRDefault="00871AAB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AAB" w:rsidRDefault="00871AAB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871AAB" w:rsidTr="004D3DBD">
        <w:tc>
          <w:tcPr>
            <w:tcW w:w="8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71AAB" w:rsidRDefault="00871AAB" w:rsidP="004D3DBD">
            <w:pPr>
              <w:rPr>
                <w:rFonts w:hint="eastAsia"/>
                <w:lang w:eastAsia="zh-CN"/>
              </w:rPr>
            </w:pPr>
          </w:p>
        </w:tc>
      </w:tr>
    </w:tbl>
    <w:p w:rsidR="00871AAB" w:rsidRDefault="00871AAB" w:rsidP="00871AAB">
      <w:pPr>
        <w:pStyle w:val="3"/>
        <w:rPr>
          <w:rFonts w:hint="eastAsia"/>
        </w:rPr>
      </w:pPr>
      <w:bookmarkStart w:id="43" w:name="_Toc419185047"/>
      <w:r>
        <w:rPr>
          <w:rFonts w:hint="eastAsia"/>
          <w:lang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>.4</w:t>
      </w:r>
      <w:r>
        <w:rPr>
          <w:rFonts w:hint="eastAsia"/>
        </w:rPr>
        <w:t>错误返回列表</w:t>
      </w:r>
      <w:bookmarkEnd w:id="43"/>
    </w:p>
    <w:p w:rsidR="00871AAB" w:rsidRDefault="00871AAB" w:rsidP="00871AAB">
      <w:pPr>
        <w:rPr>
          <w:rFonts w:ascii="宋体" w:hAnsi="宋体" w:cs="宋体" w:hint="eastAsia"/>
          <w:szCs w:val="21"/>
          <w:lang w:eastAsia="zh-CN"/>
        </w:rPr>
      </w:pPr>
      <w:r>
        <w:rPr>
          <w:rFonts w:hint="eastAsia"/>
        </w:rPr>
        <w:t>详见：通用错误</w:t>
      </w:r>
      <w:r>
        <w:rPr>
          <w:rFonts w:ascii="宋体" w:hAnsi="宋体" w:cs="宋体" w:hint="eastAsia"/>
          <w:szCs w:val="21"/>
        </w:rPr>
        <w:t>返回列表</w:t>
      </w:r>
    </w:p>
    <w:p w:rsidR="00871AAB" w:rsidRDefault="00871AAB" w:rsidP="00871AAB">
      <w:pPr>
        <w:rPr>
          <w:rFonts w:hint="eastAsia"/>
          <w:lang w:eastAsia="zh-CN"/>
        </w:rPr>
      </w:pPr>
    </w:p>
    <w:p w:rsidR="00325EB8" w:rsidRDefault="00F17E5A">
      <w:pPr>
        <w:pStyle w:val="1"/>
        <w:rPr>
          <w:rFonts w:hint="eastAsia"/>
        </w:rPr>
      </w:pPr>
      <w:bookmarkStart w:id="44" w:name="_Toc419185048"/>
      <w:r>
        <w:rPr>
          <w:rFonts w:hint="eastAsia"/>
        </w:rPr>
        <w:t>五、</w:t>
      </w:r>
      <w:r w:rsidR="001E06AD">
        <w:rPr>
          <w:rFonts w:hint="eastAsia"/>
          <w:lang w:eastAsia="zh-CN"/>
        </w:rPr>
        <w:t>推送类接口</w:t>
      </w:r>
      <w:bookmarkEnd w:id="44"/>
    </w:p>
    <w:p w:rsidR="001E06AD" w:rsidRPr="001850A4" w:rsidRDefault="00A34546" w:rsidP="001E06AD">
      <w:pPr>
        <w:pStyle w:val="2"/>
        <w:tabs>
          <w:tab w:val="left" w:pos="576"/>
        </w:tabs>
        <w:rPr>
          <w:rFonts w:hint="eastAsia"/>
        </w:rPr>
      </w:pPr>
      <w:bookmarkStart w:id="45" w:name="_Toc419185049"/>
      <w:r>
        <w:rPr>
          <w:rFonts w:hint="eastAsia"/>
          <w:lang w:eastAsia="zh-CN"/>
        </w:rPr>
        <w:t>5</w:t>
      </w:r>
      <w:r w:rsidR="001E06AD" w:rsidRPr="001850A4">
        <w:rPr>
          <w:rFonts w:hint="eastAsia"/>
        </w:rPr>
        <w:t xml:space="preserve">.1 </w:t>
      </w:r>
      <w:r w:rsidR="005D0E40">
        <w:rPr>
          <w:rFonts w:hint="eastAsia"/>
          <w:lang w:eastAsia="zh-CN"/>
        </w:rPr>
        <w:t>推送消息</w:t>
      </w:r>
      <w:bookmarkEnd w:id="45"/>
    </w:p>
    <w:p w:rsidR="001E06AD" w:rsidRDefault="00A34546" w:rsidP="001E06AD">
      <w:pPr>
        <w:pStyle w:val="3"/>
        <w:rPr>
          <w:rFonts w:hint="eastAsia"/>
        </w:rPr>
      </w:pPr>
      <w:bookmarkStart w:id="46" w:name="_Toc419185050"/>
      <w:r>
        <w:rPr>
          <w:rFonts w:hint="eastAsia"/>
          <w:lang w:eastAsia="zh-CN"/>
        </w:rPr>
        <w:t>5</w:t>
      </w:r>
      <w:r w:rsidR="001E06AD">
        <w:rPr>
          <w:rFonts w:hint="eastAsia"/>
        </w:rPr>
        <w:t>.1.1</w:t>
      </w:r>
      <w:r w:rsidR="001E06AD">
        <w:rPr>
          <w:rFonts w:hint="eastAsia"/>
        </w:rPr>
        <w:t>接口说明</w:t>
      </w:r>
      <w:bookmarkEnd w:id="46"/>
    </w:p>
    <w:tbl>
      <w:tblPr>
        <w:tblW w:w="0" w:type="auto"/>
        <w:tblInd w:w="-5" w:type="dxa"/>
        <w:tblLayout w:type="fixed"/>
        <w:tblLook w:val="0000"/>
      </w:tblPr>
      <w:tblGrid>
        <w:gridCol w:w="1629"/>
        <w:gridCol w:w="6903"/>
      </w:tblGrid>
      <w:tr w:rsidR="001E06AD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E06AD" w:rsidRDefault="001E06A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lang w:eastAsia="zh-CN"/>
              </w:rPr>
            </w:pPr>
          </w:p>
        </w:tc>
      </w:tr>
      <w:tr w:rsidR="001E06AD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E06AD" w:rsidRDefault="001E06A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>
            <w:r>
              <w:rPr>
                <w:rFonts w:hint="eastAsia"/>
              </w:rPr>
              <w:t>JOSN</w:t>
            </w:r>
          </w:p>
        </w:tc>
      </w:tr>
      <w:tr w:rsidR="001E06AD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E06AD" w:rsidRDefault="001E06A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>
            <w:r>
              <w:rPr>
                <w:rFonts w:hint="eastAsia"/>
              </w:rPr>
              <w:t>POST</w:t>
            </w:r>
          </w:p>
        </w:tc>
      </w:tr>
      <w:tr w:rsidR="001E06AD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E06AD" w:rsidRDefault="001E06A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/>
        </w:tc>
      </w:tr>
      <w:tr w:rsidR="001E06AD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E06AD" w:rsidRDefault="001E06A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/>
        </w:tc>
      </w:tr>
    </w:tbl>
    <w:p w:rsidR="001E06AD" w:rsidRDefault="001E06AD" w:rsidP="001E06AD"/>
    <w:p w:rsidR="001E06AD" w:rsidRDefault="00A34546" w:rsidP="001E06AD">
      <w:pPr>
        <w:pStyle w:val="3"/>
        <w:rPr>
          <w:rFonts w:hint="eastAsia"/>
        </w:rPr>
      </w:pPr>
      <w:bookmarkStart w:id="47" w:name="_Toc419185051"/>
      <w:r>
        <w:rPr>
          <w:rFonts w:hint="eastAsia"/>
          <w:lang w:eastAsia="zh-CN"/>
        </w:rPr>
        <w:t>5</w:t>
      </w:r>
      <w:r w:rsidR="001E06AD">
        <w:rPr>
          <w:rFonts w:hint="eastAsia"/>
        </w:rPr>
        <w:t>.1.2</w:t>
      </w:r>
      <w:r w:rsidR="001E06AD">
        <w:rPr>
          <w:rFonts w:hint="eastAsia"/>
        </w:rPr>
        <w:t>参数说明</w:t>
      </w:r>
      <w:bookmarkEnd w:id="47"/>
    </w:p>
    <w:tbl>
      <w:tblPr>
        <w:tblW w:w="8532" w:type="dxa"/>
        <w:tblInd w:w="-5" w:type="dxa"/>
        <w:tblLayout w:type="fixed"/>
        <w:tblLook w:val="0000"/>
      </w:tblPr>
      <w:tblGrid>
        <w:gridCol w:w="1460"/>
        <w:gridCol w:w="740"/>
        <w:gridCol w:w="1274"/>
        <w:gridCol w:w="5058"/>
      </w:tblGrid>
      <w:tr w:rsidR="001E06AD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E06AD" w:rsidRDefault="001E06A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E06AD" w:rsidRDefault="001E06A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E06AD" w:rsidRDefault="001E06A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E06AD" w:rsidRDefault="001E06AD" w:rsidP="004D3DBD">
            <w:r>
              <w:rPr>
                <w:rFonts w:hint="eastAsia"/>
              </w:rPr>
              <w:t>说明</w:t>
            </w:r>
          </w:p>
        </w:tc>
      </w:tr>
      <w:tr w:rsidR="001E06AD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>
            <w:pPr>
              <w:rPr>
                <w:lang w:eastAsia="zh-CN"/>
              </w:rPr>
            </w:pPr>
          </w:p>
        </w:tc>
      </w:tr>
      <w:tr w:rsidR="001E06AD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>
            <w:pPr>
              <w:rPr>
                <w:lang w:eastAsia="zh-CN"/>
              </w:rPr>
            </w:pPr>
          </w:p>
        </w:tc>
      </w:tr>
      <w:tr w:rsidR="001E06AD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>
            <w:pPr>
              <w:rPr>
                <w:lang w:eastAsia="zh-CN"/>
              </w:rPr>
            </w:pPr>
          </w:p>
        </w:tc>
      </w:tr>
      <w:tr w:rsidR="001E06AD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>
            <w:pPr>
              <w:rPr>
                <w:lang w:eastAsia="zh-CN"/>
              </w:rPr>
            </w:pPr>
          </w:p>
        </w:tc>
      </w:tr>
      <w:tr w:rsidR="001E06AD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>
            <w:pPr>
              <w:snapToGrid w:val="0"/>
              <w:rPr>
                <w:rFonts w:hint="eastAsia"/>
              </w:rPr>
            </w:pPr>
          </w:p>
        </w:tc>
      </w:tr>
    </w:tbl>
    <w:p w:rsidR="001E06AD" w:rsidRDefault="001E06AD" w:rsidP="001E06AD">
      <w:pPr>
        <w:rPr>
          <w:rFonts w:hint="eastAsia"/>
        </w:rPr>
      </w:pPr>
    </w:p>
    <w:p w:rsidR="001E06AD" w:rsidRDefault="00A34546" w:rsidP="001E06AD">
      <w:pPr>
        <w:pStyle w:val="3"/>
        <w:rPr>
          <w:rFonts w:hint="eastAsia"/>
        </w:rPr>
      </w:pPr>
      <w:bookmarkStart w:id="48" w:name="_Toc419185052"/>
      <w:r>
        <w:rPr>
          <w:rFonts w:hint="eastAsia"/>
          <w:lang w:eastAsia="zh-CN"/>
        </w:rPr>
        <w:t>5</w:t>
      </w:r>
      <w:r w:rsidR="001E06AD">
        <w:rPr>
          <w:rFonts w:hint="eastAsia"/>
        </w:rPr>
        <w:t>.1.3</w:t>
      </w:r>
      <w:r w:rsidR="001E06AD">
        <w:rPr>
          <w:rFonts w:hint="eastAsia"/>
        </w:rPr>
        <w:t>正常返回结果</w:t>
      </w:r>
      <w:bookmarkEnd w:id="48"/>
    </w:p>
    <w:tbl>
      <w:tblPr>
        <w:tblW w:w="8536" w:type="dxa"/>
        <w:tblInd w:w="-5" w:type="dxa"/>
        <w:tblLayout w:type="fixed"/>
        <w:tblLook w:val="0000"/>
      </w:tblPr>
      <w:tblGrid>
        <w:gridCol w:w="2093"/>
        <w:gridCol w:w="1134"/>
        <w:gridCol w:w="2551"/>
        <w:gridCol w:w="2758"/>
      </w:tblGrid>
      <w:tr w:rsidR="001E06AD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E06AD" w:rsidRDefault="001E06A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E06AD" w:rsidRDefault="001E06A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1E06AD" w:rsidRDefault="001E06AD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E06AD" w:rsidRDefault="001E06AD" w:rsidP="004D3DBD">
            <w:r>
              <w:rPr>
                <w:rFonts w:hint="eastAsia"/>
              </w:rPr>
              <w:t>说明</w:t>
            </w:r>
          </w:p>
        </w:tc>
      </w:tr>
      <w:tr w:rsidR="001E06AD" w:rsidTr="004D3DBD">
        <w:trPr>
          <w:trHeight w:val="3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1E06AD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bCs/>
                <w:lang w:eastAsia="zh-CN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1E06AD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Pr="00C6218D" w:rsidRDefault="001E06AD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1E06AD" w:rsidTr="004D3DBD">
        <w:trPr>
          <w:trHeight w:val="3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Pr="00C6218D" w:rsidRDefault="001E06AD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6AD" w:rsidRDefault="001E06AD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6AD" w:rsidRDefault="001E06AD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1E06AD" w:rsidTr="004D3DBD">
        <w:tc>
          <w:tcPr>
            <w:tcW w:w="8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06AD" w:rsidRDefault="001E06AD" w:rsidP="004D3DBD">
            <w:pPr>
              <w:rPr>
                <w:rFonts w:hint="eastAsia"/>
                <w:lang w:eastAsia="zh-CN"/>
              </w:rPr>
            </w:pPr>
          </w:p>
        </w:tc>
      </w:tr>
    </w:tbl>
    <w:p w:rsidR="001E06AD" w:rsidRDefault="00A34546" w:rsidP="001E06AD">
      <w:pPr>
        <w:pStyle w:val="3"/>
        <w:rPr>
          <w:rFonts w:hint="eastAsia"/>
        </w:rPr>
      </w:pPr>
      <w:bookmarkStart w:id="49" w:name="_Toc419185053"/>
      <w:r>
        <w:rPr>
          <w:rFonts w:hint="eastAsia"/>
          <w:lang w:eastAsia="zh-CN"/>
        </w:rPr>
        <w:t>5</w:t>
      </w:r>
      <w:r w:rsidR="001E06AD">
        <w:rPr>
          <w:rFonts w:hint="eastAsia"/>
        </w:rPr>
        <w:t>.1.4</w:t>
      </w:r>
      <w:r w:rsidR="001E06AD">
        <w:rPr>
          <w:rFonts w:hint="eastAsia"/>
        </w:rPr>
        <w:t>错误返回列表</w:t>
      </w:r>
      <w:bookmarkEnd w:id="49"/>
    </w:p>
    <w:p w:rsidR="001E06AD" w:rsidRDefault="001E06AD" w:rsidP="001E06AD">
      <w:pPr>
        <w:rPr>
          <w:rFonts w:hint="eastAsia"/>
        </w:rPr>
      </w:pPr>
      <w:r>
        <w:rPr>
          <w:rFonts w:hint="eastAsia"/>
        </w:rPr>
        <w:t>详见：通用错误</w:t>
      </w:r>
      <w:r>
        <w:rPr>
          <w:rFonts w:ascii="宋体" w:hAnsi="宋体" w:cs="宋体" w:hint="eastAsia"/>
          <w:szCs w:val="21"/>
        </w:rPr>
        <w:t>返回列表</w:t>
      </w:r>
    </w:p>
    <w:p w:rsidR="00325EB8" w:rsidRDefault="00742762" w:rsidP="00742762">
      <w:pPr>
        <w:pStyle w:val="1"/>
        <w:numPr>
          <w:ilvl w:val="0"/>
          <w:numId w:val="0"/>
        </w:numPr>
        <w:tabs>
          <w:tab w:val="left" w:pos="432"/>
        </w:tabs>
        <w:rPr>
          <w:rFonts w:hint="eastAsia"/>
        </w:rPr>
      </w:pPr>
      <w:bookmarkStart w:id="50" w:name="_Toc419185054"/>
      <w:r>
        <w:rPr>
          <w:rFonts w:hint="eastAsia"/>
          <w:lang w:eastAsia="zh-CN"/>
        </w:rPr>
        <w:t>六、</w:t>
      </w:r>
      <w:r w:rsidR="00F55B82">
        <w:rPr>
          <w:rFonts w:hint="eastAsia"/>
          <w:lang w:eastAsia="zh-CN"/>
        </w:rPr>
        <w:t>通用返回</w:t>
      </w:r>
      <w:r w:rsidR="00E0280E">
        <w:rPr>
          <w:rFonts w:hint="eastAsia"/>
          <w:lang w:eastAsia="zh-CN"/>
        </w:rPr>
        <w:t>格式</w:t>
      </w:r>
      <w:bookmarkEnd w:id="50"/>
    </w:p>
    <w:p w:rsidR="00325EB8" w:rsidRDefault="00325EB8">
      <w:pPr>
        <w:pStyle w:val="2"/>
        <w:rPr>
          <w:rFonts w:hint="eastAsia"/>
        </w:rPr>
      </w:pPr>
      <w:bookmarkStart w:id="51" w:name="_Toc419185055"/>
      <w:r>
        <w:rPr>
          <w:rFonts w:hint="eastAsia"/>
        </w:rPr>
        <w:t xml:space="preserve">6.1 </w:t>
      </w:r>
      <w:r w:rsidR="00F55B82">
        <w:rPr>
          <w:rFonts w:hint="eastAsia"/>
          <w:lang w:eastAsia="zh-CN"/>
        </w:rPr>
        <w:t>正确返回</w:t>
      </w:r>
      <w:bookmarkEnd w:id="51"/>
    </w:p>
    <w:p w:rsidR="00F55B82" w:rsidRDefault="00F55B82" w:rsidP="00F55B82">
      <w:pPr>
        <w:pStyle w:val="3"/>
        <w:rPr>
          <w:rFonts w:hint="eastAsia"/>
        </w:rPr>
      </w:pPr>
      <w:bookmarkStart w:id="52" w:name="_Toc419185056"/>
      <w:r>
        <w:rPr>
          <w:rFonts w:hint="eastAsia"/>
          <w:lang w:eastAsia="zh-CN"/>
        </w:rPr>
        <w:t>6</w:t>
      </w:r>
      <w:r>
        <w:rPr>
          <w:rFonts w:hint="eastAsia"/>
        </w:rPr>
        <w:t>.1.1</w:t>
      </w:r>
      <w:r>
        <w:rPr>
          <w:rFonts w:hint="eastAsia"/>
        </w:rPr>
        <w:t>接口说明</w:t>
      </w:r>
      <w:bookmarkEnd w:id="52"/>
    </w:p>
    <w:tbl>
      <w:tblPr>
        <w:tblW w:w="0" w:type="auto"/>
        <w:tblInd w:w="-5" w:type="dxa"/>
        <w:tblLayout w:type="fixed"/>
        <w:tblLook w:val="0000"/>
      </w:tblPr>
      <w:tblGrid>
        <w:gridCol w:w="1629"/>
        <w:gridCol w:w="6903"/>
      </w:tblGrid>
      <w:tr w:rsidR="00F55B82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55B82" w:rsidRDefault="00F55B82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  <w:lang w:eastAsia="zh-CN"/>
              </w:rPr>
            </w:pPr>
          </w:p>
        </w:tc>
      </w:tr>
      <w:tr w:rsidR="00F55B82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55B82" w:rsidRDefault="00F55B82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B82" w:rsidRDefault="00F55B82" w:rsidP="004D3DBD">
            <w:r>
              <w:rPr>
                <w:rFonts w:hint="eastAsia"/>
              </w:rPr>
              <w:t>JOSN</w:t>
            </w:r>
          </w:p>
        </w:tc>
      </w:tr>
      <w:tr w:rsidR="00F55B82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55B82" w:rsidRDefault="00F55B82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B82" w:rsidRDefault="00F55B82" w:rsidP="004D3DBD">
            <w:r>
              <w:rPr>
                <w:rFonts w:hint="eastAsia"/>
              </w:rPr>
              <w:t>POST</w:t>
            </w:r>
          </w:p>
        </w:tc>
      </w:tr>
      <w:tr w:rsidR="00F55B82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55B82" w:rsidRDefault="00F55B82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B82" w:rsidRDefault="00F55B82" w:rsidP="004D3DBD"/>
        </w:tc>
      </w:tr>
      <w:tr w:rsidR="00F55B82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55B82" w:rsidRDefault="00F55B82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B82" w:rsidRDefault="00F55B82" w:rsidP="004D3DBD"/>
        </w:tc>
      </w:tr>
    </w:tbl>
    <w:p w:rsidR="00F55B82" w:rsidRDefault="00F55B82" w:rsidP="00F55B82"/>
    <w:p w:rsidR="00F55B82" w:rsidRDefault="00F55B82" w:rsidP="00F55B82">
      <w:pPr>
        <w:pStyle w:val="3"/>
        <w:rPr>
          <w:rFonts w:hint="eastAsia"/>
        </w:rPr>
      </w:pPr>
      <w:bookmarkStart w:id="53" w:name="_Toc419185057"/>
      <w:r>
        <w:rPr>
          <w:rFonts w:hint="eastAsia"/>
          <w:lang w:eastAsia="zh-CN"/>
        </w:rPr>
        <w:t>6</w:t>
      </w:r>
      <w:r>
        <w:rPr>
          <w:rFonts w:hint="eastAsia"/>
        </w:rPr>
        <w:t>.1.2</w:t>
      </w:r>
      <w:r>
        <w:rPr>
          <w:rFonts w:hint="eastAsia"/>
        </w:rPr>
        <w:t>参数说明</w:t>
      </w:r>
      <w:bookmarkEnd w:id="53"/>
    </w:p>
    <w:tbl>
      <w:tblPr>
        <w:tblW w:w="8532" w:type="dxa"/>
        <w:tblInd w:w="-5" w:type="dxa"/>
        <w:tblLayout w:type="fixed"/>
        <w:tblLook w:val="0000"/>
      </w:tblPr>
      <w:tblGrid>
        <w:gridCol w:w="1460"/>
        <w:gridCol w:w="740"/>
        <w:gridCol w:w="1274"/>
        <w:gridCol w:w="5058"/>
      </w:tblGrid>
      <w:tr w:rsidR="00F55B82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55B82" w:rsidRDefault="00F55B82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55B82" w:rsidRDefault="00F55B82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55B82" w:rsidRDefault="00F55B82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55B82" w:rsidRDefault="00F55B82" w:rsidP="004D3DBD">
            <w:r>
              <w:rPr>
                <w:rFonts w:hint="eastAsia"/>
              </w:rPr>
              <w:t>说明</w:t>
            </w:r>
          </w:p>
        </w:tc>
      </w:tr>
      <w:tr w:rsidR="00F55B82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B82" w:rsidRDefault="00F55B82" w:rsidP="004D3D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F55B82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B82" w:rsidRDefault="00F55B82" w:rsidP="004D3DBD">
            <w:pPr>
              <w:rPr>
                <w:lang w:eastAsia="zh-CN"/>
              </w:rPr>
            </w:pPr>
          </w:p>
        </w:tc>
      </w:tr>
      <w:tr w:rsidR="00F55B82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B82" w:rsidRDefault="00F55B82" w:rsidP="004D3DBD">
            <w:pPr>
              <w:rPr>
                <w:lang w:eastAsia="zh-CN"/>
              </w:rPr>
            </w:pPr>
          </w:p>
        </w:tc>
      </w:tr>
      <w:tr w:rsidR="00F55B82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B82" w:rsidRDefault="00F55B82" w:rsidP="004D3DBD">
            <w:pPr>
              <w:rPr>
                <w:lang w:eastAsia="zh-CN"/>
              </w:rPr>
            </w:pPr>
          </w:p>
        </w:tc>
      </w:tr>
      <w:tr w:rsidR="00F55B82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B82" w:rsidRDefault="00F55B82" w:rsidP="004D3DBD">
            <w:pPr>
              <w:snapToGrid w:val="0"/>
              <w:rPr>
                <w:rFonts w:hint="eastAsia"/>
              </w:rPr>
            </w:pPr>
          </w:p>
        </w:tc>
      </w:tr>
    </w:tbl>
    <w:p w:rsidR="00F55B82" w:rsidRDefault="00F55B82" w:rsidP="00F55B82">
      <w:pPr>
        <w:rPr>
          <w:rFonts w:hint="eastAsia"/>
        </w:rPr>
      </w:pPr>
    </w:p>
    <w:p w:rsidR="00F55B82" w:rsidRDefault="00F55B82" w:rsidP="00F55B82">
      <w:pPr>
        <w:pStyle w:val="3"/>
        <w:rPr>
          <w:rFonts w:hint="eastAsia"/>
        </w:rPr>
      </w:pPr>
      <w:bookmarkStart w:id="54" w:name="_Toc419185058"/>
      <w:r>
        <w:rPr>
          <w:rFonts w:hint="eastAsia"/>
          <w:lang w:eastAsia="zh-CN"/>
        </w:rPr>
        <w:t>6</w:t>
      </w:r>
      <w:r>
        <w:rPr>
          <w:rFonts w:hint="eastAsia"/>
        </w:rPr>
        <w:t>.1.3</w:t>
      </w:r>
      <w:r>
        <w:rPr>
          <w:rFonts w:hint="eastAsia"/>
        </w:rPr>
        <w:t>正常返回结果</w:t>
      </w:r>
      <w:bookmarkEnd w:id="54"/>
    </w:p>
    <w:tbl>
      <w:tblPr>
        <w:tblW w:w="8536" w:type="dxa"/>
        <w:tblInd w:w="-5" w:type="dxa"/>
        <w:tblLayout w:type="fixed"/>
        <w:tblLook w:val="0000"/>
      </w:tblPr>
      <w:tblGrid>
        <w:gridCol w:w="2093"/>
        <w:gridCol w:w="1134"/>
        <w:gridCol w:w="2551"/>
        <w:gridCol w:w="2758"/>
      </w:tblGrid>
      <w:tr w:rsidR="00F55B82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55B82" w:rsidRDefault="00F55B82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55B82" w:rsidRDefault="00F55B82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55B82" w:rsidRDefault="00F55B82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55B82" w:rsidRDefault="00F55B82" w:rsidP="004D3DBD">
            <w:r>
              <w:rPr>
                <w:rFonts w:hint="eastAsia"/>
              </w:rPr>
              <w:t>说明</w:t>
            </w:r>
          </w:p>
        </w:tc>
      </w:tr>
      <w:tr w:rsidR="005E0A5C" w:rsidTr="004D3DBD">
        <w:trPr>
          <w:trHeight w:val="3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结果代码信号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F55B82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Response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Object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响应体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B82" w:rsidRDefault="00F55B82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F55B82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Pr="00C6218D" w:rsidRDefault="00F55B82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B82" w:rsidRDefault="00F55B82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F55B82" w:rsidTr="004D3DBD">
        <w:trPr>
          <w:trHeight w:val="3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Pr="00C6218D" w:rsidRDefault="00F55B82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B82" w:rsidRDefault="00F55B82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B82" w:rsidRDefault="00F55B82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F55B82" w:rsidTr="004D3DBD">
        <w:tc>
          <w:tcPr>
            <w:tcW w:w="8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55B82" w:rsidRDefault="00F55B82" w:rsidP="004D3DBD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F55B82" w:rsidRDefault="00F55B82" w:rsidP="004D3DB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 w:rsidR="00DA45A4">
              <w:rPr>
                <w:lang w:eastAsia="zh-CN"/>
              </w:rPr>
              <w:t>“result”:”ok” ,</w:t>
            </w:r>
          </w:p>
          <w:p w:rsidR="00F55B82" w:rsidRDefault="00F55B82" w:rsidP="004D32E4">
            <w:pPr>
              <w:ind w:firstLine="42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"Response": {</w:t>
            </w:r>
          </w:p>
          <w:p w:rsidR="004D32E4" w:rsidRDefault="004D32E4" w:rsidP="004D32E4">
            <w:pPr>
              <w:ind w:firstLine="420"/>
              <w:rPr>
                <w:lang w:eastAsia="zh-CN"/>
              </w:rPr>
            </w:pPr>
          </w:p>
          <w:p w:rsidR="00F55B82" w:rsidRDefault="00F55B82" w:rsidP="004D3DB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:rsidR="00F55B82" w:rsidRDefault="00F55B82" w:rsidP="004D3DB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F55B82" w:rsidRDefault="00F55B82" w:rsidP="00F55B82">
      <w:pPr>
        <w:pStyle w:val="3"/>
        <w:rPr>
          <w:rFonts w:hint="eastAsia"/>
        </w:rPr>
      </w:pPr>
      <w:bookmarkStart w:id="55" w:name="_Toc419185059"/>
      <w:r>
        <w:rPr>
          <w:rFonts w:hint="eastAsia"/>
          <w:lang w:eastAsia="zh-CN"/>
        </w:rPr>
        <w:lastRenderedPageBreak/>
        <w:t>6</w:t>
      </w:r>
      <w:r>
        <w:rPr>
          <w:rFonts w:hint="eastAsia"/>
        </w:rPr>
        <w:t>.1.4</w:t>
      </w:r>
      <w:r>
        <w:rPr>
          <w:rFonts w:hint="eastAsia"/>
        </w:rPr>
        <w:t>错误返回列表</w:t>
      </w:r>
      <w:bookmarkEnd w:id="55"/>
    </w:p>
    <w:p w:rsidR="00F55B82" w:rsidRDefault="00F55B82" w:rsidP="00F55B82">
      <w:pPr>
        <w:rPr>
          <w:rFonts w:hint="eastAsia"/>
        </w:rPr>
      </w:pPr>
      <w:r>
        <w:rPr>
          <w:rFonts w:hint="eastAsia"/>
        </w:rPr>
        <w:t>详见：通用错误</w:t>
      </w:r>
      <w:r>
        <w:rPr>
          <w:rFonts w:ascii="宋体" w:hAnsi="宋体" w:cs="宋体" w:hint="eastAsia"/>
          <w:szCs w:val="21"/>
        </w:rPr>
        <w:t>返回列表</w:t>
      </w:r>
    </w:p>
    <w:p w:rsidR="00325EB8" w:rsidRPr="00F55B82" w:rsidRDefault="00325EB8">
      <w:pPr>
        <w:rPr>
          <w:rFonts w:hint="eastAsia"/>
        </w:rPr>
      </w:pPr>
    </w:p>
    <w:p w:rsidR="00325EB8" w:rsidRDefault="00325EB8">
      <w:pPr>
        <w:rPr>
          <w:rFonts w:hint="eastAsia"/>
        </w:rPr>
      </w:pPr>
    </w:p>
    <w:p w:rsidR="00BA62E5" w:rsidRDefault="00BA62E5" w:rsidP="00BA62E5">
      <w:pPr>
        <w:pStyle w:val="2"/>
        <w:rPr>
          <w:rFonts w:hint="eastAsia"/>
        </w:rPr>
      </w:pPr>
      <w:bookmarkStart w:id="56" w:name="_Toc419185060"/>
      <w:r>
        <w:rPr>
          <w:rFonts w:hint="eastAsia"/>
        </w:rPr>
        <w:t>6.</w:t>
      </w:r>
      <w:r>
        <w:rPr>
          <w:rFonts w:hint="eastAsia"/>
          <w:lang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错误返回</w:t>
      </w:r>
      <w:bookmarkEnd w:id="56"/>
    </w:p>
    <w:p w:rsidR="00BA62E5" w:rsidRDefault="00BA62E5" w:rsidP="00BA62E5">
      <w:pPr>
        <w:pStyle w:val="3"/>
        <w:rPr>
          <w:rFonts w:hint="eastAsia"/>
        </w:rPr>
      </w:pPr>
      <w:bookmarkStart w:id="57" w:name="_Toc419185061"/>
      <w:r>
        <w:rPr>
          <w:rFonts w:hint="eastAsia"/>
          <w:lang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>.1</w:t>
      </w:r>
      <w:r>
        <w:rPr>
          <w:rFonts w:hint="eastAsia"/>
        </w:rPr>
        <w:t>接口说明</w:t>
      </w:r>
      <w:bookmarkEnd w:id="57"/>
    </w:p>
    <w:tbl>
      <w:tblPr>
        <w:tblW w:w="0" w:type="auto"/>
        <w:tblInd w:w="-5" w:type="dxa"/>
        <w:tblLayout w:type="fixed"/>
        <w:tblLook w:val="0000"/>
      </w:tblPr>
      <w:tblGrid>
        <w:gridCol w:w="1629"/>
        <w:gridCol w:w="6903"/>
      </w:tblGrid>
      <w:tr w:rsidR="00BA62E5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A62E5" w:rsidRDefault="00BA62E5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  <w:lang w:eastAsia="zh-CN"/>
              </w:rPr>
            </w:pPr>
          </w:p>
        </w:tc>
      </w:tr>
      <w:tr w:rsidR="00BA62E5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A62E5" w:rsidRDefault="00BA62E5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2E5" w:rsidRDefault="00BA62E5" w:rsidP="004D3DBD">
            <w:r>
              <w:rPr>
                <w:rFonts w:hint="eastAsia"/>
              </w:rPr>
              <w:t>JOSN</w:t>
            </w:r>
          </w:p>
        </w:tc>
      </w:tr>
      <w:tr w:rsidR="00BA62E5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A62E5" w:rsidRDefault="00BA62E5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2E5" w:rsidRDefault="00BA62E5" w:rsidP="004D3DBD">
            <w:r>
              <w:rPr>
                <w:rFonts w:hint="eastAsia"/>
              </w:rPr>
              <w:t>POST</w:t>
            </w:r>
          </w:p>
        </w:tc>
      </w:tr>
      <w:tr w:rsidR="00BA62E5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A62E5" w:rsidRDefault="00BA62E5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2E5" w:rsidRDefault="00BA62E5" w:rsidP="004D3DBD"/>
        </w:tc>
      </w:tr>
      <w:tr w:rsidR="00BA62E5" w:rsidTr="004D3DB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A62E5" w:rsidRDefault="00BA62E5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2E5" w:rsidRDefault="00BA62E5" w:rsidP="004D3DBD"/>
        </w:tc>
      </w:tr>
    </w:tbl>
    <w:p w:rsidR="00BA62E5" w:rsidRDefault="00BA62E5" w:rsidP="00BA62E5"/>
    <w:p w:rsidR="00BA62E5" w:rsidRDefault="00BA62E5" w:rsidP="00BA62E5">
      <w:pPr>
        <w:pStyle w:val="3"/>
        <w:rPr>
          <w:rFonts w:hint="eastAsia"/>
        </w:rPr>
      </w:pPr>
      <w:bookmarkStart w:id="58" w:name="_Toc419185062"/>
      <w:r>
        <w:rPr>
          <w:rFonts w:hint="eastAsia"/>
          <w:lang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>.2</w:t>
      </w:r>
      <w:r>
        <w:rPr>
          <w:rFonts w:hint="eastAsia"/>
        </w:rPr>
        <w:t>参数说明</w:t>
      </w:r>
      <w:bookmarkEnd w:id="58"/>
    </w:p>
    <w:tbl>
      <w:tblPr>
        <w:tblW w:w="8532" w:type="dxa"/>
        <w:tblInd w:w="-5" w:type="dxa"/>
        <w:tblLayout w:type="fixed"/>
        <w:tblLook w:val="0000"/>
      </w:tblPr>
      <w:tblGrid>
        <w:gridCol w:w="1460"/>
        <w:gridCol w:w="740"/>
        <w:gridCol w:w="1274"/>
        <w:gridCol w:w="5058"/>
      </w:tblGrid>
      <w:tr w:rsidR="00BA62E5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A62E5" w:rsidRDefault="00BA62E5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A62E5" w:rsidRDefault="00BA62E5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A62E5" w:rsidRDefault="00BA62E5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A62E5" w:rsidRDefault="00BA62E5" w:rsidP="004D3DBD">
            <w:r>
              <w:rPr>
                <w:rFonts w:hint="eastAsia"/>
              </w:rPr>
              <w:t>说明</w:t>
            </w:r>
          </w:p>
        </w:tc>
      </w:tr>
      <w:tr w:rsidR="00BA62E5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xxx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2E5" w:rsidRDefault="00BA62E5" w:rsidP="004D3D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BA62E5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2E5" w:rsidRDefault="00BA62E5" w:rsidP="004D3DBD">
            <w:pPr>
              <w:rPr>
                <w:lang w:eastAsia="zh-CN"/>
              </w:rPr>
            </w:pPr>
          </w:p>
        </w:tc>
      </w:tr>
      <w:tr w:rsidR="00BA62E5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2E5" w:rsidRDefault="00BA62E5" w:rsidP="004D3DBD">
            <w:pPr>
              <w:rPr>
                <w:lang w:eastAsia="zh-CN"/>
              </w:rPr>
            </w:pPr>
          </w:p>
        </w:tc>
      </w:tr>
      <w:tr w:rsidR="00BA62E5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2E5" w:rsidRDefault="00BA62E5" w:rsidP="004D3DBD">
            <w:pPr>
              <w:rPr>
                <w:lang w:eastAsia="zh-CN"/>
              </w:rPr>
            </w:pPr>
          </w:p>
        </w:tc>
      </w:tr>
      <w:tr w:rsidR="00BA62E5" w:rsidTr="004D3DBD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2E5" w:rsidRDefault="00BA62E5" w:rsidP="004D3DBD">
            <w:pPr>
              <w:snapToGrid w:val="0"/>
              <w:rPr>
                <w:rFonts w:hint="eastAsia"/>
              </w:rPr>
            </w:pPr>
          </w:p>
        </w:tc>
      </w:tr>
    </w:tbl>
    <w:p w:rsidR="00BA62E5" w:rsidRDefault="00BA62E5" w:rsidP="00BA62E5">
      <w:pPr>
        <w:rPr>
          <w:rFonts w:hint="eastAsia"/>
        </w:rPr>
      </w:pPr>
    </w:p>
    <w:p w:rsidR="00BA62E5" w:rsidRDefault="00BA62E5" w:rsidP="00BA62E5">
      <w:pPr>
        <w:pStyle w:val="3"/>
        <w:rPr>
          <w:rFonts w:hint="eastAsia"/>
        </w:rPr>
      </w:pPr>
      <w:bookmarkStart w:id="59" w:name="_Toc419185063"/>
      <w:r>
        <w:rPr>
          <w:rFonts w:hint="eastAsia"/>
          <w:lang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>.3</w:t>
      </w:r>
      <w:r>
        <w:rPr>
          <w:rFonts w:hint="eastAsia"/>
        </w:rPr>
        <w:t>正常返回结果</w:t>
      </w:r>
      <w:bookmarkEnd w:id="59"/>
    </w:p>
    <w:tbl>
      <w:tblPr>
        <w:tblW w:w="8536" w:type="dxa"/>
        <w:tblInd w:w="-5" w:type="dxa"/>
        <w:tblLayout w:type="fixed"/>
        <w:tblLook w:val="0000"/>
      </w:tblPr>
      <w:tblGrid>
        <w:gridCol w:w="2093"/>
        <w:gridCol w:w="1134"/>
        <w:gridCol w:w="2551"/>
        <w:gridCol w:w="2758"/>
      </w:tblGrid>
      <w:tr w:rsidR="00BA62E5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A62E5" w:rsidRDefault="00BA62E5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A62E5" w:rsidRDefault="00BA62E5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BA62E5" w:rsidRDefault="00BA62E5" w:rsidP="004D3DBD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A62E5" w:rsidRDefault="00BA62E5" w:rsidP="004D3DBD">
            <w:r>
              <w:rPr>
                <w:rFonts w:hint="eastAsia"/>
              </w:rPr>
              <w:t>说明</w:t>
            </w:r>
          </w:p>
        </w:tc>
      </w:tr>
      <w:tr w:rsidR="005E0A5C" w:rsidTr="004D3DBD">
        <w:trPr>
          <w:trHeight w:val="3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结果代码信号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5C" w:rsidRDefault="005E0A5C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BA62E5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Response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Object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响应体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2E5" w:rsidRDefault="00BA62E5" w:rsidP="004D3DBD">
            <w:pPr>
              <w:rPr>
                <w:rFonts w:hint="eastAsia"/>
                <w:bCs/>
                <w:lang w:eastAsia="zh-CN"/>
              </w:rPr>
            </w:pPr>
          </w:p>
        </w:tc>
      </w:tr>
      <w:tr w:rsidR="00BA62E5" w:rsidTr="004D3DB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Pr="00C6218D" w:rsidRDefault="004D32E4" w:rsidP="004D32E4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error</w:t>
            </w:r>
            <w:r w:rsidR="003B0E49">
              <w:rPr>
                <w:rFonts w:hint="eastAsia"/>
                <w:lang w:eastAsia="zh-CN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4D32E4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4D32E4" w:rsidP="004D3DBD">
            <w:pPr>
              <w:snapToGrid w:val="0"/>
              <w:ind w:firstLineChars="100" w:firstLine="21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错误信息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2E5" w:rsidRDefault="00BA62E5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BA62E5" w:rsidTr="004D3DBD">
        <w:trPr>
          <w:trHeight w:val="3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Pr="00C6218D" w:rsidRDefault="00BA62E5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62E5" w:rsidRDefault="00BA62E5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2E5" w:rsidRDefault="00BA62E5" w:rsidP="004D3DBD">
            <w:pPr>
              <w:snapToGrid w:val="0"/>
              <w:rPr>
                <w:rFonts w:hint="eastAsia"/>
                <w:bCs/>
                <w:lang w:eastAsia="zh-CN"/>
              </w:rPr>
            </w:pPr>
          </w:p>
        </w:tc>
      </w:tr>
      <w:tr w:rsidR="00BA62E5" w:rsidTr="004D3DBD">
        <w:tc>
          <w:tcPr>
            <w:tcW w:w="8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D32E4" w:rsidRDefault="004D32E4" w:rsidP="004D32E4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4D32E4" w:rsidRDefault="006F6AE6" w:rsidP="004D32E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r w:rsidR="005E0A5C">
              <w:rPr>
                <w:rFonts w:hint="eastAsia"/>
                <w:lang w:eastAsia="zh-CN"/>
              </w:rPr>
              <w:t>result</w:t>
            </w:r>
            <w:r>
              <w:rPr>
                <w:lang w:eastAsia="zh-CN"/>
              </w:rPr>
              <w:t>":</w:t>
            </w:r>
            <w:r w:rsidR="005E0A5C">
              <w:rPr>
                <w:rFonts w:hint="eastAsia"/>
                <w:lang w:eastAsia="zh-CN"/>
              </w:rPr>
              <w:t>"fail"</w:t>
            </w:r>
            <w:r>
              <w:rPr>
                <w:lang w:eastAsia="zh-CN"/>
              </w:rPr>
              <w:t xml:space="preserve"> </w:t>
            </w:r>
            <w:r w:rsidR="004D32E4">
              <w:rPr>
                <w:lang w:eastAsia="zh-CN"/>
              </w:rPr>
              <w:t>,</w:t>
            </w:r>
          </w:p>
          <w:p w:rsidR="004D32E4" w:rsidRDefault="004D32E4" w:rsidP="00257E51">
            <w:pPr>
              <w:ind w:firstLine="42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"Response": {</w:t>
            </w:r>
          </w:p>
          <w:p w:rsidR="00257E51" w:rsidRDefault="00AD4622" w:rsidP="00257E51">
            <w:pPr>
              <w:ind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"errorCode": -998</w:t>
            </w:r>
            <w:r w:rsidR="00257E51">
              <w:rPr>
                <w:lang w:eastAsia="zh-CN"/>
              </w:rPr>
              <w:t xml:space="preserve"> ,</w:t>
            </w:r>
          </w:p>
          <w:p w:rsidR="004D32E4" w:rsidRDefault="004D32E4" w:rsidP="004D32E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"error</w:t>
            </w:r>
            <w:r w:rsidR="003B0E49">
              <w:rPr>
                <w:rFonts w:hint="eastAsia"/>
                <w:lang w:eastAsia="zh-CN"/>
              </w:rPr>
              <w:t>Text</w:t>
            </w:r>
            <w:r>
              <w:rPr>
                <w:rFonts w:hint="eastAsia"/>
                <w:lang w:eastAsia="zh-CN"/>
              </w:rPr>
              <w:t>": "</w:t>
            </w:r>
            <w:r>
              <w:rPr>
                <w:rFonts w:hint="eastAsia"/>
                <w:lang w:eastAsia="zh-CN"/>
              </w:rPr>
              <w:t>用户名密码错误</w:t>
            </w:r>
            <w:r>
              <w:rPr>
                <w:rFonts w:hint="eastAsia"/>
                <w:lang w:eastAsia="zh-CN"/>
              </w:rPr>
              <w:t>"</w:t>
            </w:r>
          </w:p>
          <w:p w:rsidR="004D32E4" w:rsidRDefault="004D32E4" w:rsidP="004D32E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:rsidR="00BA62E5" w:rsidRDefault="004D32E4" w:rsidP="004D32E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BA62E5" w:rsidRDefault="00BA62E5" w:rsidP="00BA62E5">
      <w:pPr>
        <w:pStyle w:val="3"/>
        <w:rPr>
          <w:rFonts w:hint="eastAsia"/>
        </w:rPr>
      </w:pPr>
      <w:bookmarkStart w:id="60" w:name="_Toc419185064"/>
      <w:r>
        <w:rPr>
          <w:rFonts w:hint="eastAsia"/>
          <w:lang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>.4</w:t>
      </w:r>
      <w:r>
        <w:rPr>
          <w:rFonts w:hint="eastAsia"/>
        </w:rPr>
        <w:t>错误返回列表</w:t>
      </w:r>
      <w:bookmarkEnd w:id="60"/>
    </w:p>
    <w:p w:rsidR="00BA62E5" w:rsidRDefault="00BA62E5" w:rsidP="00BA62E5">
      <w:pPr>
        <w:rPr>
          <w:rFonts w:hint="eastAsia"/>
        </w:rPr>
      </w:pPr>
      <w:r>
        <w:rPr>
          <w:rFonts w:hint="eastAsia"/>
        </w:rPr>
        <w:t>详见：通用错误</w:t>
      </w:r>
      <w:r>
        <w:rPr>
          <w:rFonts w:ascii="宋体" w:hAnsi="宋体" w:cs="宋体" w:hint="eastAsia"/>
          <w:szCs w:val="21"/>
        </w:rPr>
        <w:t>返回列表</w:t>
      </w:r>
    </w:p>
    <w:p w:rsidR="00325EB8" w:rsidRDefault="00325EB8">
      <w:pPr>
        <w:rPr>
          <w:rFonts w:ascii="宋体" w:hAnsi="宋体" w:cs="宋体" w:hint="eastAsia"/>
          <w:szCs w:val="21"/>
          <w:lang w:eastAsia="zh-CN"/>
        </w:rPr>
      </w:pPr>
    </w:p>
    <w:p w:rsidR="00117F60" w:rsidRDefault="00117F60" w:rsidP="00117F60">
      <w:pPr>
        <w:pStyle w:val="1"/>
        <w:numPr>
          <w:ilvl w:val="0"/>
          <w:numId w:val="0"/>
        </w:numPr>
        <w:tabs>
          <w:tab w:val="left" w:pos="432"/>
        </w:tabs>
        <w:rPr>
          <w:rFonts w:hint="eastAsia"/>
        </w:rPr>
      </w:pPr>
      <w:bookmarkStart w:id="61" w:name="_Toc419185065"/>
      <w:r>
        <w:rPr>
          <w:rFonts w:hint="eastAsia"/>
          <w:lang w:eastAsia="zh-CN"/>
        </w:rPr>
        <w:lastRenderedPageBreak/>
        <w:t>七、附录</w:t>
      </w:r>
      <w:bookmarkEnd w:id="61"/>
    </w:p>
    <w:p w:rsidR="00E225E7" w:rsidRPr="00E225E7" w:rsidRDefault="003A3714" w:rsidP="00E225E7">
      <w:pPr>
        <w:pStyle w:val="2"/>
        <w:rPr>
          <w:rFonts w:hint="eastAsia"/>
          <w:lang w:eastAsia="zh-CN"/>
        </w:rPr>
      </w:pPr>
      <w:bookmarkStart w:id="62" w:name="_Toc419185066"/>
      <w:r>
        <w:rPr>
          <w:rFonts w:hint="eastAsia"/>
          <w:lang w:eastAsia="zh-CN"/>
        </w:rPr>
        <w:t>7</w:t>
      </w:r>
      <w:r w:rsidR="00117F60">
        <w:rPr>
          <w:rFonts w:hint="eastAsia"/>
        </w:rPr>
        <w:t xml:space="preserve">.1 </w:t>
      </w:r>
      <w:r w:rsidR="00986C0E">
        <w:rPr>
          <w:rFonts w:hint="eastAsia"/>
          <w:lang w:eastAsia="zh-CN"/>
        </w:rPr>
        <w:t>通用错误返回列表</w:t>
      </w:r>
      <w:bookmarkEnd w:id="62"/>
    </w:p>
    <w:tbl>
      <w:tblPr>
        <w:tblW w:w="7792" w:type="dxa"/>
        <w:tblInd w:w="-5" w:type="dxa"/>
        <w:tblLayout w:type="fixed"/>
        <w:tblLook w:val="0000"/>
      </w:tblPr>
      <w:tblGrid>
        <w:gridCol w:w="1460"/>
        <w:gridCol w:w="2055"/>
        <w:gridCol w:w="4277"/>
      </w:tblGrid>
      <w:tr w:rsidR="0061078A" w:rsidTr="00AF789E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1078A" w:rsidRDefault="00BD0841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1078A" w:rsidRDefault="0061078A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表示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1078A" w:rsidRDefault="0061078A" w:rsidP="004D3DBD">
            <w:r>
              <w:rPr>
                <w:rFonts w:hint="eastAsia"/>
              </w:rPr>
              <w:t>说明</w:t>
            </w:r>
          </w:p>
        </w:tc>
      </w:tr>
      <w:tr w:rsidR="0061078A" w:rsidTr="00AF789E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1078A" w:rsidRDefault="00BD0841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-999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1078A" w:rsidRDefault="00BD0841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通用错误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78A" w:rsidRDefault="00BD0841" w:rsidP="004D3D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只用于一处，或者无关紧要的提示性，错误</w:t>
            </w:r>
          </w:p>
        </w:tc>
      </w:tr>
      <w:tr w:rsidR="0061078A" w:rsidTr="00AF789E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1078A" w:rsidRDefault="00AF789E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-998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1078A" w:rsidRDefault="00AF789E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用户名密码错误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78A" w:rsidRDefault="0061078A" w:rsidP="004D3DBD">
            <w:pPr>
              <w:rPr>
                <w:lang w:eastAsia="zh-CN"/>
              </w:rPr>
            </w:pPr>
          </w:p>
        </w:tc>
      </w:tr>
      <w:tr w:rsidR="0061078A" w:rsidTr="00AF789E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1078A" w:rsidRDefault="00AF789E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-997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1078A" w:rsidRDefault="00AF789E" w:rsidP="004D3DB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用户登陆超时或别处登录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78A" w:rsidRDefault="0061078A" w:rsidP="004D3DBD">
            <w:pPr>
              <w:rPr>
                <w:lang w:eastAsia="zh-CN"/>
              </w:rPr>
            </w:pPr>
          </w:p>
        </w:tc>
      </w:tr>
      <w:tr w:rsidR="0061078A" w:rsidTr="00AF789E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1078A" w:rsidRDefault="0061078A" w:rsidP="004D3DBD">
            <w:pPr>
              <w:rPr>
                <w:rFonts w:hint="eastAsia"/>
                <w:lang w:eastAsia="zh-CN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1078A" w:rsidRDefault="0061078A" w:rsidP="004D3DBD">
            <w:pPr>
              <w:rPr>
                <w:rFonts w:hint="eastAsia"/>
              </w:rPr>
            </w:pP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78A" w:rsidRDefault="0061078A" w:rsidP="004D3DBD">
            <w:pPr>
              <w:rPr>
                <w:lang w:eastAsia="zh-CN"/>
              </w:rPr>
            </w:pPr>
          </w:p>
        </w:tc>
      </w:tr>
      <w:tr w:rsidR="0061078A" w:rsidTr="00AF789E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1078A" w:rsidRDefault="0061078A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1078A" w:rsidRDefault="0061078A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78A" w:rsidRDefault="0061078A" w:rsidP="004D3DBD">
            <w:pPr>
              <w:snapToGrid w:val="0"/>
              <w:rPr>
                <w:rFonts w:hint="eastAsia"/>
              </w:rPr>
            </w:pPr>
          </w:p>
        </w:tc>
      </w:tr>
      <w:tr w:rsidR="00AF789E" w:rsidTr="00AF789E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89E" w:rsidRDefault="00AF789E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89E" w:rsidRDefault="00AF789E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89E" w:rsidRDefault="00AF789E" w:rsidP="004D3DBD">
            <w:pPr>
              <w:snapToGrid w:val="0"/>
              <w:rPr>
                <w:rFonts w:hint="eastAsia"/>
              </w:rPr>
            </w:pPr>
          </w:p>
        </w:tc>
      </w:tr>
      <w:tr w:rsidR="00AF789E" w:rsidTr="00AF789E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89E" w:rsidRDefault="00AF789E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89E" w:rsidRDefault="00AF789E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89E" w:rsidRDefault="00AF789E" w:rsidP="004D3DBD">
            <w:pPr>
              <w:snapToGrid w:val="0"/>
              <w:rPr>
                <w:rFonts w:hint="eastAsia"/>
              </w:rPr>
            </w:pPr>
          </w:p>
        </w:tc>
      </w:tr>
      <w:tr w:rsidR="00AF789E" w:rsidTr="00AF789E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89E" w:rsidRDefault="00AF789E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89E" w:rsidRDefault="00AF789E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89E" w:rsidRDefault="00AF789E" w:rsidP="004D3DBD">
            <w:pPr>
              <w:snapToGrid w:val="0"/>
              <w:rPr>
                <w:rFonts w:hint="eastAsia"/>
              </w:rPr>
            </w:pPr>
          </w:p>
        </w:tc>
      </w:tr>
      <w:tr w:rsidR="00AF789E" w:rsidTr="00AF789E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89E" w:rsidRDefault="00AF789E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789E" w:rsidRDefault="00AF789E" w:rsidP="004D3DBD">
            <w:pPr>
              <w:snapToGrid w:val="0"/>
              <w:rPr>
                <w:rFonts w:hint="eastAsia"/>
              </w:rPr>
            </w:pP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89E" w:rsidRDefault="00AF789E" w:rsidP="004D3DBD">
            <w:pPr>
              <w:snapToGrid w:val="0"/>
              <w:rPr>
                <w:rFonts w:hint="eastAsia"/>
              </w:rPr>
            </w:pPr>
          </w:p>
        </w:tc>
      </w:tr>
    </w:tbl>
    <w:p w:rsidR="00117F60" w:rsidRPr="00F55B82" w:rsidRDefault="00117F60" w:rsidP="00117F60">
      <w:pPr>
        <w:rPr>
          <w:rFonts w:hint="eastAsia"/>
          <w:lang w:eastAsia="zh-CN"/>
        </w:rPr>
      </w:pPr>
    </w:p>
    <w:p w:rsidR="00117F60" w:rsidRDefault="00117F60" w:rsidP="00117F60">
      <w:pPr>
        <w:rPr>
          <w:rFonts w:hint="eastAsia"/>
        </w:rPr>
      </w:pPr>
    </w:p>
    <w:p w:rsidR="00117F60" w:rsidRDefault="001C65BB" w:rsidP="00117F60">
      <w:pPr>
        <w:pStyle w:val="2"/>
        <w:rPr>
          <w:rFonts w:hint="eastAsia"/>
        </w:rPr>
      </w:pPr>
      <w:bookmarkStart w:id="63" w:name="_Toc419185067"/>
      <w:r>
        <w:rPr>
          <w:rFonts w:hint="eastAsia"/>
          <w:lang w:eastAsia="zh-CN"/>
        </w:rPr>
        <w:t>7</w:t>
      </w:r>
      <w:r w:rsidR="00117F60">
        <w:rPr>
          <w:rFonts w:hint="eastAsia"/>
        </w:rPr>
        <w:t>.</w:t>
      </w:r>
      <w:r w:rsidR="00117F60">
        <w:rPr>
          <w:rFonts w:hint="eastAsia"/>
          <w:lang w:eastAsia="zh-CN"/>
        </w:rPr>
        <w:t>2</w:t>
      </w:r>
      <w:r w:rsidR="00117F60">
        <w:rPr>
          <w:rFonts w:hint="eastAsia"/>
        </w:rPr>
        <w:t xml:space="preserve"> </w:t>
      </w:r>
      <w:r w:rsidR="00D473A2">
        <w:rPr>
          <w:rFonts w:hint="eastAsia"/>
          <w:lang w:eastAsia="zh-CN"/>
        </w:rPr>
        <w:t>URL</w:t>
      </w:r>
      <w:r w:rsidR="00D473A2">
        <w:rPr>
          <w:rFonts w:hint="eastAsia"/>
          <w:lang w:eastAsia="zh-CN"/>
        </w:rPr>
        <w:t>地址信息</w:t>
      </w:r>
      <w:bookmarkEnd w:id="63"/>
    </w:p>
    <w:p w:rsidR="00F013C2" w:rsidRDefault="00D473A2" w:rsidP="00F013C2">
      <w:pPr>
        <w:pStyle w:val="3"/>
        <w:rPr>
          <w:rFonts w:hint="eastAsia"/>
        </w:rPr>
      </w:pPr>
      <w:bookmarkStart w:id="64" w:name="_Toc419185068"/>
      <w:r>
        <w:rPr>
          <w:rFonts w:hint="eastAsia"/>
          <w:lang w:eastAsia="zh-CN"/>
        </w:rPr>
        <w:t>7</w:t>
      </w:r>
      <w:r w:rsidR="00F013C2">
        <w:rPr>
          <w:rFonts w:hint="eastAsia"/>
        </w:rPr>
        <w:t>.2.1</w:t>
      </w:r>
      <w:r w:rsidR="00F013C2">
        <w:rPr>
          <w:rFonts w:hint="eastAsia"/>
          <w:lang w:eastAsia="zh-CN"/>
        </w:rPr>
        <w:t xml:space="preserve"> </w:t>
      </w:r>
      <w:r w:rsidR="00F013C2">
        <w:rPr>
          <w:rFonts w:hint="eastAsia"/>
          <w:lang w:eastAsia="zh-CN"/>
        </w:rPr>
        <w:t>主机地址</w:t>
      </w:r>
      <w:bookmarkEnd w:id="64"/>
    </w:p>
    <w:p w:rsidR="00F013C2" w:rsidRDefault="0086533B" w:rsidP="00F013C2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LocalHost</w:t>
      </w:r>
      <w:r w:rsidR="00F013C2">
        <w:rPr>
          <w:rFonts w:hint="eastAsia"/>
          <w:lang w:eastAsia="zh-CN"/>
        </w:rPr>
        <w:t>正式地址：</w:t>
      </w:r>
      <w:r w:rsidR="00F013C2">
        <w:rPr>
          <w:rFonts w:hint="eastAsia"/>
          <w:lang w:eastAsia="zh-CN"/>
        </w:rPr>
        <w:t>http</w:t>
      </w:r>
      <w:r w:rsidR="00F013C2">
        <w:rPr>
          <w:lang w:eastAsia="zh-CN"/>
        </w:rPr>
        <w:t>://192.168.0.1/</w:t>
      </w:r>
    </w:p>
    <w:p w:rsidR="00F013C2" w:rsidRPr="00F013C2" w:rsidRDefault="0086533B" w:rsidP="00F013C2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LocalHost</w:t>
      </w:r>
      <w:r w:rsidR="00F013C2">
        <w:rPr>
          <w:rFonts w:hint="eastAsia"/>
          <w:lang w:eastAsia="zh-CN"/>
        </w:rPr>
        <w:t>测试地址：</w:t>
      </w:r>
      <w:r w:rsidR="00F013C2">
        <w:rPr>
          <w:rFonts w:hint="eastAsia"/>
          <w:lang w:eastAsia="zh-CN"/>
        </w:rPr>
        <w:t>http</w:t>
      </w:r>
      <w:r w:rsidR="00F013C2">
        <w:rPr>
          <w:lang w:eastAsia="zh-CN"/>
        </w:rPr>
        <w:t>://192.168.0.1/</w:t>
      </w:r>
    </w:p>
    <w:p w:rsidR="00325EB8" w:rsidRDefault="00D473A2" w:rsidP="002F4F39">
      <w:pPr>
        <w:pStyle w:val="3"/>
        <w:rPr>
          <w:rFonts w:hint="eastAsia"/>
        </w:rPr>
      </w:pPr>
      <w:bookmarkStart w:id="65" w:name="_Toc419185069"/>
      <w:r>
        <w:rPr>
          <w:rFonts w:hint="eastAsia"/>
          <w:lang w:eastAsia="zh-CN"/>
        </w:rPr>
        <w:t>7</w:t>
      </w:r>
      <w:r w:rsidR="00C71166">
        <w:rPr>
          <w:rFonts w:hint="eastAsia"/>
        </w:rPr>
        <w:t>.2.</w:t>
      </w:r>
      <w:r>
        <w:rPr>
          <w:rFonts w:hint="eastAsia"/>
          <w:lang w:eastAsia="zh-CN"/>
        </w:rPr>
        <w:t>2</w:t>
      </w:r>
      <w:r w:rsidR="002F4F39">
        <w:rPr>
          <w:rFonts w:hint="eastAsia"/>
          <w:lang w:eastAsia="zh-CN"/>
        </w:rPr>
        <w:t xml:space="preserve"> URL</w:t>
      </w:r>
      <w:r w:rsidR="002F4F39">
        <w:rPr>
          <w:rFonts w:hint="eastAsia"/>
          <w:lang w:eastAsia="zh-CN"/>
        </w:rPr>
        <w:t>列表</w:t>
      </w:r>
      <w:bookmarkEnd w:id="65"/>
    </w:p>
    <w:tbl>
      <w:tblPr>
        <w:tblW w:w="9190" w:type="dxa"/>
        <w:tblInd w:w="-5" w:type="dxa"/>
        <w:tblLayout w:type="fixed"/>
        <w:tblLook w:val="0000"/>
      </w:tblPr>
      <w:tblGrid>
        <w:gridCol w:w="5783"/>
        <w:gridCol w:w="1701"/>
        <w:gridCol w:w="1706"/>
      </w:tblGrid>
      <w:tr w:rsidR="00325EB8" w:rsidTr="00A84132"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325EB8" w:rsidRDefault="00325EB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325EB8" w:rsidRDefault="00325EB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25EB8" w:rsidRDefault="00325EB8">
            <w:r>
              <w:rPr>
                <w:rFonts w:hint="eastAsia"/>
              </w:rPr>
              <w:t>备注</w:t>
            </w:r>
          </w:p>
        </w:tc>
      </w:tr>
      <w:tr w:rsidR="00325EB8" w:rsidTr="00A84132"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9B47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API/</w:t>
            </w:r>
            <w:r w:rsidR="00F013C2">
              <w:rPr>
                <w:rFonts w:hint="eastAsia"/>
                <w:lang w:eastAsia="zh-CN"/>
              </w:rPr>
              <w:t>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r>
              <w:rPr>
                <w:rFonts w:hint="eastAsia"/>
              </w:rPr>
              <w:t>用户登录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4527C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无需验证</w:t>
            </w:r>
          </w:p>
        </w:tc>
      </w:tr>
      <w:tr w:rsidR="00325EB8" w:rsidTr="00A84132"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</w:tr>
      <w:tr w:rsidR="00325EB8" w:rsidTr="00A84132"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</w:tr>
      <w:tr w:rsidR="00325EB8" w:rsidTr="00A84132"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</w:tr>
      <w:tr w:rsidR="00325EB8" w:rsidTr="00A84132"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</w:tr>
      <w:tr w:rsidR="00325EB8" w:rsidTr="00A84132"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</w:tr>
      <w:tr w:rsidR="00325EB8" w:rsidTr="00A84132">
        <w:trPr>
          <w:trHeight w:val="90"/>
        </w:trPr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</w:tr>
      <w:tr w:rsidR="00325EB8" w:rsidTr="00A84132"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</w:tr>
      <w:tr w:rsidR="00325EB8" w:rsidTr="00A84132"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</w:tr>
      <w:tr w:rsidR="00325EB8" w:rsidTr="00A84132"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</w:tr>
      <w:tr w:rsidR="00325EB8" w:rsidTr="00A84132">
        <w:tc>
          <w:tcPr>
            <w:tcW w:w="9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25EB8" w:rsidRDefault="00325EB8">
            <w:pPr>
              <w:snapToGrid w:val="0"/>
              <w:rPr>
                <w:rFonts w:hint="eastAsia"/>
              </w:rPr>
            </w:pPr>
          </w:p>
        </w:tc>
      </w:tr>
    </w:tbl>
    <w:p w:rsidR="00325EB8" w:rsidRDefault="00325EB8">
      <w:pPr>
        <w:rPr>
          <w:rFonts w:hint="eastAsia"/>
          <w:i/>
          <w:iCs/>
          <w:sz w:val="18"/>
          <w:szCs w:val="18"/>
        </w:rPr>
      </w:pPr>
    </w:p>
    <w:p w:rsidR="00325EB8" w:rsidRDefault="00325EB8">
      <w:pPr>
        <w:rPr>
          <w:rFonts w:hint="eastAsia"/>
          <w:i/>
          <w:iCs/>
          <w:sz w:val="18"/>
          <w:szCs w:val="18"/>
        </w:rPr>
      </w:pPr>
    </w:p>
    <w:p w:rsidR="00885F1B" w:rsidRDefault="00885F1B" w:rsidP="00885F1B">
      <w:pPr>
        <w:pStyle w:val="2"/>
        <w:rPr>
          <w:rFonts w:hint="eastAsia"/>
          <w:lang w:eastAsia="zh-CN"/>
        </w:rPr>
      </w:pPr>
      <w:bookmarkStart w:id="66" w:name="_Toc419185070"/>
      <w:r>
        <w:rPr>
          <w:rFonts w:hint="eastAsia"/>
          <w:lang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安全机制</w:t>
      </w:r>
      <w:bookmarkEnd w:id="66"/>
    </w:p>
    <w:p w:rsidR="00C676D1" w:rsidRDefault="00C676D1" w:rsidP="00C676D1">
      <w:pPr>
        <w:pStyle w:val="3"/>
        <w:rPr>
          <w:rFonts w:hint="eastAsia"/>
        </w:rPr>
      </w:pPr>
      <w:bookmarkStart w:id="67" w:name="_Toc419185071"/>
      <w:r>
        <w:rPr>
          <w:rFonts w:hint="eastAsia"/>
          <w:lang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验证签名机制</w:t>
      </w:r>
      <w:bookmarkEnd w:id="67"/>
    </w:p>
    <w:p w:rsidR="00C676D1" w:rsidRPr="00C676D1" w:rsidRDefault="00C676D1" w:rsidP="00C676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生成</w:t>
      </w:r>
      <w:r>
        <w:rPr>
          <w:rFonts w:hint="eastAsia"/>
          <w:lang w:eastAsia="zh-CN"/>
        </w:rPr>
        <w:t>Token</w:t>
      </w:r>
    </w:p>
    <w:p w:rsidR="00C676D1" w:rsidRDefault="00C676D1" w:rsidP="00C676D1">
      <w:pPr>
        <w:pStyle w:val="2"/>
        <w:rPr>
          <w:rFonts w:hint="eastAsia"/>
          <w:lang w:eastAsia="zh-CN"/>
        </w:rPr>
      </w:pPr>
      <w:bookmarkStart w:id="68" w:name="_Toc419185072"/>
      <w:r>
        <w:rPr>
          <w:rFonts w:hint="eastAsia"/>
          <w:lang w:eastAsia="zh-CN"/>
        </w:rPr>
        <w:lastRenderedPageBreak/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其他</w:t>
      </w:r>
      <w:bookmarkEnd w:id="68"/>
    </w:p>
    <w:p w:rsidR="00C676D1" w:rsidRDefault="00C676D1" w:rsidP="00C676D1">
      <w:pPr>
        <w:pStyle w:val="3"/>
        <w:rPr>
          <w:rFonts w:hint="eastAsia"/>
        </w:rPr>
      </w:pPr>
      <w:bookmarkStart w:id="69" w:name="_Toc419185073"/>
      <w:r>
        <w:rPr>
          <w:rFonts w:hint="eastAsia"/>
          <w:lang w:eastAsia="zh-CN"/>
        </w:rPr>
        <w:t>7</w:t>
      </w:r>
      <w:r>
        <w:rPr>
          <w:rFonts w:hint="eastAsia"/>
        </w:rPr>
        <w:t>.2.1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列表数据为空的返回</w:t>
      </w:r>
      <w:bookmarkEnd w:id="69"/>
    </w:p>
    <w:p w:rsidR="00C676D1" w:rsidRPr="009F2F23" w:rsidRDefault="00C676D1" w:rsidP="00C676D1">
      <w:pPr>
        <w:rPr>
          <w:lang w:eastAsia="zh-CN"/>
        </w:rPr>
      </w:pPr>
      <w:r>
        <w:rPr>
          <w:rFonts w:hint="eastAsia"/>
          <w:lang w:eastAsia="zh-CN"/>
        </w:rPr>
        <w:t>列表数据为空时显示</w:t>
      </w:r>
      <w:r>
        <w:rPr>
          <w:rFonts w:hint="eastAsia"/>
          <w:lang w:eastAsia="zh-CN"/>
        </w:rPr>
        <w:t xml:space="preserve"> </w:t>
      </w:r>
      <w:r w:rsidRPr="001850A4">
        <w:rPr>
          <w:i/>
          <w:iCs/>
          <w:sz w:val="24"/>
          <w:szCs w:val="24"/>
        </w:rPr>
        <w:t>"Data</w:t>
      </w:r>
      <w:r>
        <w:rPr>
          <w:rFonts w:hint="eastAsia"/>
          <w:i/>
          <w:iCs/>
          <w:sz w:val="24"/>
          <w:szCs w:val="24"/>
          <w:lang w:eastAsia="zh-CN"/>
        </w:rPr>
        <w:t>List</w:t>
      </w:r>
      <w:r w:rsidRPr="001850A4">
        <w:rPr>
          <w:i/>
          <w:iCs/>
          <w:sz w:val="24"/>
          <w:szCs w:val="24"/>
        </w:rPr>
        <w:t>": []</w:t>
      </w:r>
    </w:p>
    <w:p w:rsidR="00C676D1" w:rsidRPr="00C676D1" w:rsidRDefault="00C676D1" w:rsidP="00C676D1">
      <w:pPr>
        <w:rPr>
          <w:rFonts w:hint="eastAsia"/>
          <w:lang w:eastAsia="zh-CN"/>
        </w:rPr>
      </w:pPr>
    </w:p>
    <w:p w:rsidR="00C676D1" w:rsidRPr="00C676D1" w:rsidRDefault="00C676D1" w:rsidP="00C676D1">
      <w:pPr>
        <w:rPr>
          <w:rFonts w:hint="eastAsia"/>
          <w:lang w:eastAsia="zh-CN"/>
        </w:rPr>
      </w:pPr>
    </w:p>
    <w:p w:rsidR="00325EB8" w:rsidRDefault="00325EB8"/>
    <w:sectPr w:rsidR="00325EB8" w:rsidSect="00903A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761" w:rsidRDefault="00434761">
      <w:r>
        <w:separator/>
      </w:r>
    </w:p>
  </w:endnote>
  <w:endnote w:type="continuationSeparator" w:id="1">
    <w:p w:rsidR="00434761" w:rsidRDefault="00434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5D" w:rsidRDefault="00FB015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5D" w:rsidRDefault="00FB015D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0;margin-top:0;width:38pt;height:16.05pt;z-index:-251658752;mso-wrap-distance-left:9.05pt;mso-wrap-distance-right:9.05pt;mso-position-horizontal:center;mso-position-horizontal-relative:margin" stroked="f">
          <v:fill opacity="0" color2="black"/>
          <v:textbox inset="0,0,0,0">
            <w:txbxContent>
              <w:p w:rsidR="00FB015D" w:rsidRDefault="00FB015D">
                <w:pPr>
                  <w:snapToGrid w:val="0"/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915BF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5D" w:rsidRDefault="00FB015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761" w:rsidRDefault="00434761">
      <w:r>
        <w:separator/>
      </w:r>
    </w:p>
  </w:footnote>
  <w:footnote w:type="continuationSeparator" w:id="1">
    <w:p w:rsidR="00434761" w:rsidRDefault="00434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5D" w:rsidRDefault="0001058A">
    <w:pPr>
      <w:pStyle w:val="aa"/>
      <w:jc w:val="center"/>
    </w:pPr>
    <w:r>
      <w:rPr>
        <w:rFonts w:hint="eastAsia"/>
        <w:lang w:eastAsia="zh-CN"/>
      </w:rPr>
      <w:t>APP</w:t>
    </w:r>
    <w:r>
      <w:rPr>
        <w:rFonts w:hint="eastAsia"/>
        <w:lang w:eastAsia="zh-CN"/>
      </w:rPr>
      <w:t>接口规范文档</w:t>
    </w:r>
    <w:r w:rsidR="00FB015D">
      <w:rPr>
        <w:rFonts w:hint="eastAsia"/>
      </w:rPr>
      <w:t xml:space="preserve"> v.1.0.0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5D" w:rsidRDefault="00FB015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77B" w:rsidRDefault="0070277B" w:rsidP="0070277B">
    <w:pPr>
      <w:pStyle w:val="aa"/>
      <w:jc w:val="center"/>
    </w:pPr>
    <w:r>
      <w:rPr>
        <w:rFonts w:hint="eastAsia"/>
        <w:lang w:eastAsia="zh-CN"/>
      </w:rPr>
      <w:t>APP</w:t>
    </w:r>
    <w:r>
      <w:rPr>
        <w:rFonts w:hint="eastAsia"/>
        <w:lang w:eastAsia="zh-CN"/>
      </w:rPr>
      <w:t>接口规范文档</w:t>
    </w:r>
    <w:r>
      <w:rPr>
        <w:rFonts w:hint="eastAsia"/>
      </w:rPr>
      <w:t xml:space="preserve"> v.1.0.0</w:t>
    </w:r>
  </w:p>
  <w:p w:rsidR="00FB015D" w:rsidRPr="0070277B" w:rsidRDefault="00FB015D" w:rsidP="0070277B">
    <w:pPr>
      <w:pStyle w:val="aa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5D" w:rsidRDefault="00FB015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9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lvl w:ilvl="0">
      <w:start w:val="6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">
    <w:nsid w:val="7CD42AE6"/>
    <w:multiLevelType w:val="hybridMultilevel"/>
    <w:tmpl w:val="53B25EBA"/>
    <w:lvl w:ilvl="0" w:tplc="D4F686B6">
      <w:start w:val="9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005B88"/>
    <w:rsid w:val="0001058A"/>
    <w:rsid w:val="00015DBE"/>
    <w:rsid w:val="0002646C"/>
    <w:rsid w:val="0002779E"/>
    <w:rsid w:val="00030FA6"/>
    <w:rsid w:val="00034110"/>
    <w:rsid w:val="00037A26"/>
    <w:rsid w:val="00037F15"/>
    <w:rsid w:val="00041808"/>
    <w:rsid w:val="000429EF"/>
    <w:rsid w:val="00070E1E"/>
    <w:rsid w:val="0007618A"/>
    <w:rsid w:val="00085050"/>
    <w:rsid w:val="00097120"/>
    <w:rsid w:val="000A5BB4"/>
    <w:rsid w:val="000B044A"/>
    <w:rsid w:val="000B384C"/>
    <w:rsid w:val="000C0CDA"/>
    <w:rsid w:val="000C10F1"/>
    <w:rsid w:val="000D57A8"/>
    <w:rsid w:val="000E1184"/>
    <w:rsid w:val="000E2612"/>
    <w:rsid w:val="000E3AE8"/>
    <w:rsid w:val="000F748A"/>
    <w:rsid w:val="0010099D"/>
    <w:rsid w:val="00101518"/>
    <w:rsid w:val="001032FF"/>
    <w:rsid w:val="00104D75"/>
    <w:rsid w:val="00110D5B"/>
    <w:rsid w:val="00117F60"/>
    <w:rsid w:val="00125899"/>
    <w:rsid w:val="001332F4"/>
    <w:rsid w:val="0013453C"/>
    <w:rsid w:val="0014051C"/>
    <w:rsid w:val="00140F4A"/>
    <w:rsid w:val="00144580"/>
    <w:rsid w:val="0015219C"/>
    <w:rsid w:val="00164A5C"/>
    <w:rsid w:val="00172313"/>
    <w:rsid w:val="00180E59"/>
    <w:rsid w:val="00183461"/>
    <w:rsid w:val="001850A4"/>
    <w:rsid w:val="001850BE"/>
    <w:rsid w:val="001852E9"/>
    <w:rsid w:val="001854FE"/>
    <w:rsid w:val="00187DB1"/>
    <w:rsid w:val="001A3B69"/>
    <w:rsid w:val="001B1CF7"/>
    <w:rsid w:val="001B344C"/>
    <w:rsid w:val="001B7A76"/>
    <w:rsid w:val="001B7F38"/>
    <w:rsid w:val="001C267E"/>
    <w:rsid w:val="001C422D"/>
    <w:rsid w:val="001C434C"/>
    <w:rsid w:val="001C65BB"/>
    <w:rsid w:val="001D3AB4"/>
    <w:rsid w:val="001D59F4"/>
    <w:rsid w:val="001E06AD"/>
    <w:rsid w:val="001E0801"/>
    <w:rsid w:val="001E2527"/>
    <w:rsid w:val="001E2E93"/>
    <w:rsid w:val="001F167A"/>
    <w:rsid w:val="001F2E66"/>
    <w:rsid w:val="002006E9"/>
    <w:rsid w:val="00203818"/>
    <w:rsid w:val="002040A5"/>
    <w:rsid w:val="00213E82"/>
    <w:rsid w:val="00220705"/>
    <w:rsid w:val="00225966"/>
    <w:rsid w:val="00225DEE"/>
    <w:rsid w:val="00230561"/>
    <w:rsid w:val="00240538"/>
    <w:rsid w:val="002505F3"/>
    <w:rsid w:val="00257E51"/>
    <w:rsid w:val="00283D14"/>
    <w:rsid w:val="00294B5F"/>
    <w:rsid w:val="002A2E71"/>
    <w:rsid w:val="002A5E13"/>
    <w:rsid w:val="002B6366"/>
    <w:rsid w:val="002C099C"/>
    <w:rsid w:val="002D384C"/>
    <w:rsid w:val="002E0BCB"/>
    <w:rsid w:val="002F3BF0"/>
    <w:rsid w:val="002F4F39"/>
    <w:rsid w:val="002F6EB2"/>
    <w:rsid w:val="002F7EDA"/>
    <w:rsid w:val="0031725A"/>
    <w:rsid w:val="00325EB8"/>
    <w:rsid w:val="003269B5"/>
    <w:rsid w:val="00341C99"/>
    <w:rsid w:val="003429F6"/>
    <w:rsid w:val="00345521"/>
    <w:rsid w:val="0034726A"/>
    <w:rsid w:val="00352898"/>
    <w:rsid w:val="0035668C"/>
    <w:rsid w:val="0036004F"/>
    <w:rsid w:val="0036129C"/>
    <w:rsid w:val="00363926"/>
    <w:rsid w:val="00364601"/>
    <w:rsid w:val="00365730"/>
    <w:rsid w:val="003661F3"/>
    <w:rsid w:val="00366DCD"/>
    <w:rsid w:val="0037229D"/>
    <w:rsid w:val="00381F4A"/>
    <w:rsid w:val="003832B5"/>
    <w:rsid w:val="00387BCD"/>
    <w:rsid w:val="0039125D"/>
    <w:rsid w:val="003915BF"/>
    <w:rsid w:val="003967B1"/>
    <w:rsid w:val="003A1D2F"/>
    <w:rsid w:val="003A3714"/>
    <w:rsid w:val="003A697C"/>
    <w:rsid w:val="003B0E49"/>
    <w:rsid w:val="003B2A75"/>
    <w:rsid w:val="003C2534"/>
    <w:rsid w:val="003C28CC"/>
    <w:rsid w:val="003C2DE5"/>
    <w:rsid w:val="003C4835"/>
    <w:rsid w:val="003C5E62"/>
    <w:rsid w:val="003E3A2B"/>
    <w:rsid w:val="003E3F1D"/>
    <w:rsid w:val="003F0304"/>
    <w:rsid w:val="003F1864"/>
    <w:rsid w:val="003F2A6B"/>
    <w:rsid w:val="00406526"/>
    <w:rsid w:val="00415DCC"/>
    <w:rsid w:val="00422D0C"/>
    <w:rsid w:val="00430F5B"/>
    <w:rsid w:val="004312D3"/>
    <w:rsid w:val="00433138"/>
    <w:rsid w:val="004338A3"/>
    <w:rsid w:val="00433E53"/>
    <w:rsid w:val="00434761"/>
    <w:rsid w:val="00436E97"/>
    <w:rsid w:val="00437C11"/>
    <w:rsid w:val="00442D56"/>
    <w:rsid w:val="004447AE"/>
    <w:rsid w:val="004468CC"/>
    <w:rsid w:val="004470EA"/>
    <w:rsid w:val="004527C3"/>
    <w:rsid w:val="004529E4"/>
    <w:rsid w:val="004571E8"/>
    <w:rsid w:val="00483F0A"/>
    <w:rsid w:val="004957B0"/>
    <w:rsid w:val="004A3BF9"/>
    <w:rsid w:val="004A3C22"/>
    <w:rsid w:val="004B6BEC"/>
    <w:rsid w:val="004D32E4"/>
    <w:rsid w:val="004D3DBD"/>
    <w:rsid w:val="004D5FEC"/>
    <w:rsid w:val="004E0617"/>
    <w:rsid w:val="004E37A3"/>
    <w:rsid w:val="004F5D8E"/>
    <w:rsid w:val="00505729"/>
    <w:rsid w:val="00507D85"/>
    <w:rsid w:val="0052125B"/>
    <w:rsid w:val="005227AB"/>
    <w:rsid w:val="005234AC"/>
    <w:rsid w:val="00523BEA"/>
    <w:rsid w:val="00524D73"/>
    <w:rsid w:val="005260AF"/>
    <w:rsid w:val="00526ABA"/>
    <w:rsid w:val="00532BE1"/>
    <w:rsid w:val="00533316"/>
    <w:rsid w:val="00542630"/>
    <w:rsid w:val="005469A9"/>
    <w:rsid w:val="00556B90"/>
    <w:rsid w:val="00557F0E"/>
    <w:rsid w:val="0056088C"/>
    <w:rsid w:val="00570A2F"/>
    <w:rsid w:val="00573465"/>
    <w:rsid w:val="00573DAF"/>
    <w:rsid w:val="005762AF"/>
    <w:rsid w:val="00580808"/>
    <w:rsid w:val="005808B5"/>
    <w:rsid w:val="0059343E"/>
    <w:rsid w:val="005A1B39"/>
    <w:rsid w:val="005A53C0"/>
    <w:rsid w:val="005B76FB"/>
    <w:rsid w:val="005C2DC8"/>
    <w:rsid w:val="005C5434"/>
    <w:rsid w:val="005C5825"/>
    <w:rsid w:val="005D0E40"/>
    <w:rsid w:val="005D54B6"/>
    <w:rsid w:val="005E0322"/>
    <w:rsid w:val="005E0A5C"/>
    <w:rsid w:val="005E153A"/>
    <w:rsid w:val="005F45E3"/>
    <w:rsid w:val="006010FD"/>
    <w:rsid w:val="0061078A"/>
    <w:rsid w:val="00614CDB"/>
    <w:rsid w:val="0062187D"/>
    <w:rsid w:val="00622AA5"/>
    <w:rsid w:val="00626928"/>
    <w:rsid w:val="00626FA7"/>
    <w:rsid w:val="0064335F"/>
    <w:rsid w:val="00653154"/>
    <w:rsid w:val="00654E2B"/>
    <w:rsid w:val="006707F3"/>
    <w:rsid w:val="00671C28"/>
    <w:rsid w:val="00674BCE"/>
    <w:rsid w:val="00683014"/>
    <w:rsid w:val="00690CBA"/>
    <w:rsid w:val="0069270B"/>
    <w:rsid w:val="00693886"/>
    <w:rsid w:val="006960E2"/>
    <w:rsid w:val="006A0560"/>
    <w:rsid w:val="006A3EEF"/>
    <w:rsid w:val="006A7110"/>
    <w:rsid w:val="006B3B75"/>
    <w:rsid w:val="006C0AC9"/>
    <w:rsid w:val="006C63CB"/>
    <w:rsid w:val="006C777D"/>
    <w:rsid w:val="006D3E53"/>
    <w:rsid w:val="006D6A70"/>
    <w:rsid w:val="006D70DB"/>
    <w:rsid w:val="006E2D89"/>
    <w:rsid w:val="006F61C9"/>
    <w:rsid w:val="006F6AE6"/>
    <w:rsid w:val="0070277B"/>
    <w:rsid w:val="00707FB4"/>
    <w:rsid w:val="0071314A"/>
    <w:rsid w:val="0072435E"/>
    <w:rsid w:val="00726F16"/>
    <w:rsid w:val="00732B67"/>
    <w:rsid w:val="00741BD5"/>
    <w:rsid w:val="00742456"/>
    <w:rsid w:val="00742762"/>
    <w:rsid w:val="007507CF"/>
    <w:rsid w:val="00753F49"/>
    <w:rsid w:val="00754327"/>
    <w:rsid w:val="00766154"/>
    <w:rsid w:val="00771CC3"/>
    <w:rsid w:val="00793974"/>
    <w:rsid w:val="007A0329"/>
    <w:rsid w:val="007B01DD"/>
    <w:rsid w:val="007B06BF"/>
    <w:rsid w:val="007B3602"/>
    <w:rsid w:val="007C20C2"/>
    <w:rsid w:val="007D3B18"/>
    <w:rsid w:val="007E1792"/>
    <w:rsid w:val="007E4FE1"/>
    <w:rsid w:val="007F23E6"/>
    <w:rsid w:val="007F341C"/>
    <w:rsid w:val="00800F07"/>
    <w:rsid w:val="00803947"/>
    <w:rsid w:val="008244BC"/>
    <w:rsid w:val="00824AC9"/>
    <w:rsid w:val="00824C5B"/>
    <w:rsid w:val="00825AFC"/>
    <w:rsid w:val="00831ECD"/>
    <w:rsid w:val="00835243"/>
    <w:rsid w:val="008409E0"/>
    <w:rsid w:val="00841E72"/>
    <w:rsid w:val="00852051"/>
    <w:rsid w:val="00855507"/>
    <w:rsid w:val="0086533B"/>
    <w:rsid w:val="00871AAB"/>
    <w:rsid w:val="008727CF"/>
    <w:rsid w:val="008738D3"/>
    <w:rsid w:val="008756CE"/>
    <w:rsid w:val="008826B4"/>
    <w:rsid w:val="00882761"/>
    <w:rsid w:val="00883B3D"/>
    <w:rsid w:val="00884FC3"/>
    <w:rsid w:val="00885F1B"/>
    <w:rsid w:val="008A0E14"/>
    <w:rsid w:val="008A340C"/>
    <w:rsid w:val="008A36B8"/>
    <w:rsid w:val="008A5062"/>
    <w:rsid w:val="008A5707"/>
    <w:rsid w:val="008A651E"/>
    <w:rsid w:val="008B2DB4"/>
    <w:rsid w:val="008B5438"/>
    <w:rsid w:val="008C1234"/>
    <w:rsid w:val="008C1A1A"/>
    <w:rsid w:val="008D1089"/>
    <w:rsid w:val="008D6D55"/>
    <w:rsid w:val="008E63AC"/>
    <w:rsid w:val="008F0929"/>
    <w:rsid w:val="008F5DEC"/>
    <w:rsid w:val="00903A42"/>
    <w:rsid w:val="009073A1"/>
    <w:rsid w:val="009116DD"/>
    <w:rsid w:val="009122D0"/>
    <w:rsid w:val="009225FA"/>
    <w:rsid w:val="0092453D"/>
    <w:rsid w:val="009306CD"/>
    <w:rsid w:val="00936F21"/>
    <w:rsid w:val="00944C2B"/>
    <w:rsid w:val="00947508"/>
    <w:rsid w:val="00966B81"/>
    <w:rsid w:val="009774E9"/>
    <w:rsid w:val="00982835"/>
    <w:rsid w:val="00986C0E"/>
    <w:rsid w:val="00987EC9"/>
    <w:rsid w:val="009A2678"/>
    <w:rsid w:val="009A5C57"/>
    <w:rsid w:val="009B0B8C"/>
    <w:rsid w:val="009B1D5A"/>
    <w:rsid w:val="009B4730"/>
    <w:rsid w:val="009C742A"/>
    <w:rsid w:val="009E23E6"/>
    <w:rsid w:val="009E51C1"/>
    <w:rsid w:val="009F2F23"/>
    <w:rsid w:val="00A00B3C"/>
    <w:rsid w:val="00A27D67"/>
    <w:rsid w:val="00A34546"/>
    <w:rsid w:val="00A37448"/>
    <w:rsid w:val="00A40B36"/>
    <w:rsid w:val="00A55BAC"/>
    <w:rsid w:val="00A618E9"/>
    <w:rsid w:val="00A761CA"/>
    <w:rsid w:val="00A768B4"/>
    <w:rsid w:val="00A84132"/>
    <w:rsid w:val="00A91534"/>
    <w:rsid w:val="00A91C3B"/>
    <w:rsid w:val="00A93245"/>
    <w:rsid w:val="00AB2CED"/>
    <w:rsid w:val="00AC3CA5"/>
    <w:rsid w:val="00AD4622"/>
    <w:rsid w:val="00AD75C6"/>
    <w:rsid w:val="00AE1C48"/>
    <w:rsid w:val="00AE1E9C"/>
    <w:rsid w:val="00AF1655"/>
    <w:rsid w:val="00AF32C8"/>
    <w:rsid w:val="00AF789E"/>
    <w:rsid w:val="00B02CE1"/>
    <w:rsid w:val="00B119BF"/>
    <w:rsid w:val="00B13CED"/>
    <w:rsid w:val="00B21833"/>
    <w:rsid w:val="00B225AF"/>
    <w:rsid w:val="00B342F0"/>
    <w:rsid w:val="00B37243"/>
    <w:rsid w:val="00B50B4E"/>
    <w:rsid w:val="00B50F75"/>
    <w:rsid w:val="00B54CA4"/>
    <w:rsid w:val="00B54D9B"/>
    <w:rsid w:val="00B767B2"/>
    <w:rsid w:val="00B802A1"/>
    <w:rsid w:val="00B81029"/>
    <w:rsid w:val="00B82F36"/>
    <w:rsid w:val="00B83222"/>
    <w:rsid w:val="00B93067"/>
    <w:rsid w:val="00B97997"/>
    <w:rsid w:val="00BA0113"/>
    <w:rsid w:val="00BA4E69"/>
    <w:rsid w:val="00BA62E5"/>
    <w:rsid w:val="00BB6468"/>
    <w:rsid w:val="00BB6F89"/>
    <w:rsid w:val="00BC27E0"/>
    <w:rsid w:val="00BC3F16"/>
    <w:rsid w:val="00BC6F0C"/>
    <w:rsid w:val="00BD0841"/>
    <w:rsid w:val="00BD0845"/>
    <w:rsid w:val="00BD7666"/>
    <w:rsid w:val="00BE16A5"/>
    <w:rsid w:val="00BF279A"/>
    <w:rsid w:val="00BF2B4A"/>
    <w:rsid w:val="00BF38C5"/>
    <w:rsid w:val="00BF3F9C"/>
    <w:rsid w:val="00BF5344"/>
    <w:rsid w:val="00C031A4"/>
    <w:rsid w:val="00C07691"/>
    <w:rsid w:val="00C104D3"/>
    <w:rsid w:val="00C139BD"/>
    <w:rsid w:val="00C179C7"/>
    <w:rsid w:val="00C32B61"/>
    <w:rsid w:val="00C366B0"/>
    <w:rsid w:val="00C37B25"/>
    <w:rsid w:val="00C402BA"/>
    <w:rsid w:val="00C54243"/>
    <w:rsid w:val="00C60B47"/>
    <w:rsid w:val="00C6218D"/>
    <w:rsid w:val="00C64BE3"/>
    <w:rsid w:val="00C676D1"/>
    <w:rsid w:val="00C71166"/>
    <w:rsid w:val="00C73C24"/>
    <w:rsid w:val="00C752CA"/>
    <w:rsid w:val="00C82F83"/>
    <w:rsid w:val="00C96923"/>
    <w:rsid w:val="00CA081D"/>
    <w:rsid w:val="00CA1D2B"/>
    <w:rsid w:val="00CB0686"/>
    <w:rsid w:val="00CB3930"/>
    <w:rsid w:val="00CB4682"/>
    <w:rsid w:val="00CB7C8F"/>
    <w:rsid w:val="00CC43A1"/>
    <w:rsid w:val="00CC4553"/>
    <w:rsid w:val="00CD4204"/>
    <w:rsid w:val="00CD76BD"/>
    <w:rsid w:val="00CE4173"/>
    <w:rsid w:val="00CF68B6"/>
    <w:rsid w:val="00D07791"/>
    <w:rsid w:val="00D10630"/>
    <w:rsid w:val="00D1440B"/>
    <w:rsid w:val="00D149BD"/>
    <w:rsid w:val="00D3186F"/>
    <w:rsid w:val="00D44C67"/>
    <w:rsid w:val="00D473A2"/>
    <w:rsid w:val="00D526DD"/>
    <w:rsid w:val="00D52943"/>
    <w:rsid w:val="00D558B6"/>
    <w:rsid w:val="00D55E6D"/>
    <w:rsid w:val="00D55E8F"/>
    <w:rsid w:val="00D81D45"/>
    <w:rsid w:val="00D831C7"/>
    <w:rsid w:val="00D847B3"/>
    <w:rsid w:val="00D95596"/>
    <w:rsid w:val="00D97003"/>
    <w:rsid w:val="00D97EC0"/>
    <w:rsid w:val="00DA45A4"/>
    <w:rsid w:val="00DB39D4"/>
    <w:rsid w:val="00DC49BF"/>
    <w:rsid w:val="00DC5B01"/>
    <w:rsid w:val="00DD32DF"/>
    <w:rsid w:val="00DD4146"/>
    <w:rsid w:val="00DE342D"/>
    <w:rsid w:val="00DE4286"/>
    <w:rsid w:val="00DE4507"/>
    <w:rsid w:val="00DF2E33"/>
    <w:rsid w:val="00DF5222"/>
    <w:rsid w:val="00DF5E13"/>
    <w:rsid w:val="00E0280E"/>
    <w:rsid w:val="00E07746"/>
    <w:rsid w:val="00E07916"/>
    <w:rsid w:val="00E1293D"/>
    <w:rsid w:val="00E225E7"/>
    <w:rsid w:val="00E32912"/>
    <w:rsid w:val="00E36BF4"/>
    <w:rsid w:val="00E53170"/>
    <w:rsid w:val="00E547F8"/>
    <w:rsid w:val="00E553FF"/>
    <w:rsid w:val="00E601F8"/>
    <w:rsid w:val="00E722A8"/>
    <w:rsid w:val="00E75C2A"/>
    <w:rsid w:val="00E77D1B"/>
    <w:rsid w:val="00E83D96"/>
    <w:rsid w:val="00E85FFE"/>
    <w:rsid w:val="00E929BB"/>
    <w:rsid w:val="00E93BDD"/>
    <w:rsid w:val="00E9509F"/>
    <w:rsid w:val="00E96066"/>
    <w:rsid w:val="00E9782B"/>
    <w:rsid w:val="00EA3951"/>
    <w:rsid w:val="00EA6922"/>
    <w:rsid w:val="00EB697D"/>
    <w:rsid w:val="00EB6DBD"/>
    <w:rsid w:val="00EC0726"/>
    <w:rsid w:val="00EC1944"/>
    <w:rsid w:val="00EC2C67"/>
    <w:rsid w:val="00EC363E"/>
    <w:rsid w:val="00ED4615"/>
    <w:rsid w:val="00EE7BEE"/>
    <w:rsid w:val="00EF3769"/>
    <w:rsid w:val="00EF737D"/>
    <w:rsid w:val="00F00C40"/>
    <w:rsid w:val="00F013C2"/>
    <w:rsid w:val="00F02340"/>
    <w:rsid w:val="00F0594D"/>
    <w:rsid w:val="00F07D41"/>
    <w:rsid w:val="00F10F64"/>
    <w:rsid w:val="00F17E5A"/>
    <w:rsid w:val="00F22D26"/>
    <w:rsid w:val="00F24A98"/>
    <w:rsid w:val="00F352A6"/>
    <w:rsid w:val="00F4563D"/>
    <w:rsid w:val="00F46586"/>
    <w:rsid w:val="00F55B82"/>
    <w:rsid w:val="00F61ACB"/>
    <w:rsid w:val="00F65BCF"/>
    <w:rsid w:val="00F65D67"/>
    <w:rsid w:val="00F7330B"/>
    <w:rsid w:val="00F75152"/>
    <w:rsid w:val="00F76769"/>
    <w:rsid w:val="00F82399"/>
    <w:rsid w:val="00F91C29"/>
    <w:rsid w:val="00F941AB"/>
    <w:rsid w:val="00FA139D"/>
    <w:rsid w:val="00FA6DB5"/>
    <w:rsid w:val="00FB015D"/>
    <w:rsid w:val="00FC6405"/>
    <w:rsid w:val="00FD4E21"/>
    <w:rsid w:val="00FD6BC8"/>
    <w:rsid w:val="00FF160A"/>
    <w:rsid w:val="00FF5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semiHidden="0" w:uiPriority="0"/>
    <w:lsdException w:name="footer" w:semiHidden="0" w:uiPriority="0"/>
    <w:lsdException w:name="index heading" w:unhideWhenUsed="1"/>
    <w:lsdException w:name="caption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 w:uiPriority="0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0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semiHidden="0" w:uiPriority="0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semiHidden="0" w:uiPriority="0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unhideWhenUsed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100" w:after="90" w:line="480" w:lineRule="auto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line="412" w:lineRule="auto"/>
      <w:outlineLvl w:val="1"/>
    </w:pPr>
    <w:rPr>
      <w:rFonts w:ascii="Arial" w:eastAsia="黑体" w:hAnsi="Arial" w:cs="Arial"/>
      <w:b/>
      <w:sz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line="412" w:lineRule="auto"/>
      <w:outlineLvl w:val="2"/>
    </w:pPr>
    <w:rPr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rPr>
      <w:rFonts w:ascii="Times New Roman" w:eastAsia="宋体" w:hAnsi="Times New Roman" w:cs="Times New Roman"/>
      <w:b/>
      <w:sz w:val="24"/>
    </w:rPr>
  </w:style>
  <w:style w:type="character" w:styleId="a3">
    <w:name w:val="FollowedHyperlink"/>
    <w:rPr>
      <w:color w:val="800080"/>
      <w:u w:val="single"/>
    </w:rPr>
  </w:style>
  <w:style w:type="character" w:customStyle="1" w:styleId="HTMLChar">
    <w:name w:val="HTML 预设格式 Char"/>
    <w:rPr>
      <w:rFonts w:ascii="宋体" w:hAnsi="宋体" w:cs="宋体"/>
      <w:sz w:val="24"/>
      <w:szCs w:val="24"/>
    </w:rPr>
  </w:style>
  <w:style w:type="character" w:customStyle="1" w:styleId="10">
    <w:name w:val="默认段落字体1"/>
  </w:style>
  <w:style w:type="character" w:customStyle="1" w:styleId="WW8Num1z0">
    <w:name w:val="WW8Num1z0"/>
  </w:style>
  <w:style w:type="character" w:customStyle="1" w:styleId="2Char">
    <w:name w:val="标题 2 Char"/>
    <w:rPr>
      <w:rFonts w:ascii="Arial" w:eastAsia="黑体" w:hAnsi="Arial" w:cs="Arial"/>
      <w:b/>
      <w:kern w:val="1"/>
      <w:sz w:val="28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10"/>
  </w:style>
  <w:style w:type="character" w:customStyle="1" w:styleId="1Char">
    <w:name w:val="标题 1 Char"/>
    <w:rPr>
      <w:rFonts w:ascii="Times New Roman" w:eastAsia="宋体" w:hAnsi="Times New Roman" w:cs="Times New Roman"/>
      <w:b/>
      <w:kern w:val="1"/>
      <w:sz w:val="32"/>
    </w:rPr>
  </w:style>
  <w:style w:type="character" w:customStyle="1" w:styleId="WW8Num2z0">
    <w:name w:val="WW8Num2z0"/>
  </w:style>
  <w:style w:type="paragraph" w:styleId="7">
    <w:name w:val="toc 7"/>
    <w:basedOn w:val="a"/>
    <w:next w:val="a"/>
    <w:uiPriority w:val="39"/>
    <w:pPr>
      <w:ind w:left="25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6">
    <w:name w:val="toc 6"/>
    <w:basedOn w:val="a"/>
    <w:next w:val="a"/>
    <w:uiPriority w:val="39"/>
    <w:pPr>
      <w:ind w:left="2100"/>
    </w:pPr>
  </w:style>
  <w:style w:type="paragraph" w:styleId="11">
    <w:name w:val="toc 1"/>
    <w:basedOn w:val="a"/>
    <w:next w:val="a"/>
    <w:uiPriority w:val="39"/>
  </w:style>
  <w:style w:type="paragraph" w:styleId="8">
    <w:name w:val="toc 8"/>
    <w:basedOn w:val="a"/>
    <w:next w:val="a"/>
    <w:uiPriority w:val="39"/>
    <w:pPr>
      <w:ind w:left="2940"/>
    </w:pPr>
  </w:style>
  <w:style w:type="paragraph" w:styleId="30">
    <w:name w:val="toc 3"/>
    <w:basedOn w:val="a"/>
    <w:next w:val="a"/>
    <w:uiPriority w:val="39"/>
    <w:pPr>
      <w:ind w:left="840"/>
    </w:pPr>
  </w:style>
  <w:style w:type="paragraph" w:customStyle="1" w:styleId="100">
    <w:name w:val="内容目录 10"/>
    <w:basedOn w:val="a6"/>
    <w:pPr>
      <w:tabs>
        <w:tab w:val="right" w:leader="dot" w:pos="7091"/>
      </w:tabs>
      <w:ind w:left="2547"/>
    </w:pPr>
  </w:style>
  <w:style w:type="paragraph" w:styleId="9">
    <w:name w:val="toc 9"/>
    <w:basedOn w:val="a"/>
    <w:next w:val="a"/>
    <w:uiPriority w:val="39"/>
    <w:pPr>
      <w:ind w:left="336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oc 5"/>
    <w:basedOn w:val="a"/>
    <w:next w:val="a"/>
    <w:uiPriority w:val="39"/>
    <w:pPr>
      <w:ind w:left="1680"/>
    </w:pPr>
  </w:style>
  <w:style w:type="paragraph" w:styleId="20">
    <w:name w:val="toc 2"/>
    <w:basedOn w:val="a"/>
    <w:next w:val="a"/>
    <w:uiPriority w:val="39"/>
    <w:pPr>
      <w:ind w:left="420"/>
    </w:pPr>
  </w:style>
  <w:style w:type="paragraph" w:styleId="a8">
    <w:name w:val="List"/>
    <w:basedOn w:val="a9"/>
  </w:style>
  <w:style w:type="paragraph" w:styleId="4">
    <w:name w:val="toc 4"/>
    <w:basedOn w:val="a"/>
    <w:next w:val="a"/>
    <w:uiPriority w:val="39"/>
    <w:pPr>
      <w:ind w:left="1260"/>
    </w:p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Body Text"/>
    <w:basedOn w:val="a"/>
    <w:pPr>
      <w:spacing w:after="120"/>
    </w:pPr>
  </w:style>
  <w:style w:type="paragraph" w:styleId="ac">
    <w:name w:val="Title"/>
    <w:basedOn w:val="a"/>
    <w:next w:val="a9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ad">
    <w:name w:val="框内容"/>
    <w:basedOn w:val="a9"/>
  </w:style>
  <w:style w:type="paragraph" w:customStyle="1" w:styleId="a6">
    <w:name w:val="目录"/>
    <w:basedOn w:val="a"/>
    <w:pPr>
      <w:suppressLineNumbers/>
    </w:pPr>
  </w:style>
  <w:style w:type="paragraph" w:customStyle="1" w:styleId="Normal0">
    <w:name w:val="Normal0"/>
    <w:pPr>
      <w:suppressAutoHyphens/>
    </w:pPr>
    <w:rPr>
      <w:lang w:eastAsia="ar-SA"/>
    </w:rPr>
  </w:style>
  <w:style w:type="paragraph" w:customStyle="1" w:styleId="ae">
    <w:name w:val="表格内容"/>
    <w:basedOn w:val="a"/>
    <w:pPr>
      <w:suppressLineNumbers/>
    </w:pPr>
  </w:style>
  <w:style w:type="paragraph" w:customStyle="1" w:styleId="af">
    <w:name w:val="表格标题"/>
    <w:basedOn w:val="ae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1634</Words>
  <Characters>9317</Characters>
  <Application>Microsoft Office Word</Application>
  <DocSecurity>0</DocSecurity>
  <PresentationFormat/>
  <Lines>77</Lines>
  <Paragraphs>21</Paragraphs>
  <Slides>0</Slides>
  <Notes>0</Notes>
  <HiddenSlides>0</HiddenSlides>
  <MMClips>0</MMClips>
  <ScaleCrop>false</ScaleCrop>
  <Company>fosung</Company>
  <LinksUpToDate>false</LinksUpToDate>
  <CharactersWithSpaces>10930</CharactersWithSpaces>
  <SharedDoc>false</SharedDoc>
  <HLinks>
    <vt:vector size="420" baseType="variant">
      <vt:variant>
        <vt:i4>1376309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_Toc419185073</vt:lpwstr>
      </vt:variant>
      <vt:variant>
        <vt:i4>1376309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_Toc419185072</vt:lpwstr>
      </vt:variant>
      <vt:variant>
        <vt:i4>1376309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_Toc419185071</vt:lpwstr>
      </vt:variant>
      <vt:variant>
        <vt:i4>1376309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_Toc419185070</vt:lpwstr>
      </vt:variant>
      <vt:variant>
        <vt:i4>1310773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_Toc419185069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_Toc419185068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_Toc419185067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_Toc419185066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_Toc419185065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_Toc419185064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_Toc419185063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_Toc419185062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_Toc419185061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_Toc419185060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_Toc419185059</vt:lpwstr>
      </vt:variant>
      <vt:variant>
        <vt:i4>1507381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_Toc419185058</vt:lpwstr>
      </vt:variant>
      <vt:variant>
        <vt:i4>1507381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_Toc419185057</vt:lpwstr>
      </vt:variant>
      <vt:variant>
        <vt:i4>1507381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_Toc419185056</vt:lpwstr>
      </vt:variant>
      <vt:variant>
        <vt:i4>1507381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_Toc419185055</vt:lpwstr>
      </vt:variant>
      <vt:variant>
        <vt:i4>1507381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_Toc419185054</vt:lpwstr>
      </vt:variant>
      <vt:variant>
        <vt:i4>1507381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_Toc419185053</vt:lpwstr>
      </vt:variant>
      <vt:variant>
        <vt:i4>1507381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_Toc419185052</vt:lpwstr>
      </vt:variant>
      <vt:variant>
        <vt:i4>1507381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_Toc419185051</vt:lpwstr>
      </vt:variant>
      <vt:variant>
        <vt:i4>1507381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_Toc419185050</vt:lpwstr>
      </vt:variant>
      <vt:variant>
        <vt:i4>1441845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_Toc419185049</vt:lpwstr>
      </vt:variant>
      <vt:variant>
        <vt:i4>1441845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_Toc419185048</vt:lpwstr>
      </vt:variant>
      <vt:variant>
        <vt:i4>1441845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_Toc419185047</vt:lpwstr>
      </vt:variant>
      <vt:variant>
        <vt:i4>1441845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_Toc419185046</vt:lpwstr>
      </vt:variant>
      <vt:variant>
        <vt:i4>1441845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_Toc419185045</vt:lpwstr>
      </vt:variant>
      <vt:variant>
        <vt:i4>1441845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_Toc419185044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_Toc419185043</vt:lpwstr>
      </vt:variant>
      <vt:variant>
        <vt:i4>1441845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_Toc419185042</vt:lpwstr>
      </vt:variant>
      <vt:variant>
        <vt:i4>1441845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_Toc419185041</vt:lpwstr>
      </vt:variant>
      <vt:variant>
        <vt:i4>1441845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_Toc419185040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_Toc419185039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_Toc419185038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_Toc419185037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_Toc419185036</vt:lpwstr>
      </vt:variant>
      <vt:variant>
        <vt:i4>1114165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_Toc419185035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_Toc419185034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_Toc419185033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_Toc419185032</vt:lpwstr>
      </vt:variant>
      <vt:variant>
        <vt:i4>1114165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_Toc419185031</vt:lpwstr>
      </vt:variant>
      <vt:variant>
        <vt:i4>1114165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_Toc419185030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_Toc419185029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_Toc419185028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_Toc419185027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_Toc419185026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_Toc419185025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_Toc419185024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_Toc419185023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_Toc419185022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_Toc419185021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_Toc419185020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_Toc419185019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_Toc419185018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_Toc419185017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_Toc419185016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_Toc419185015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_Toc419185014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_Toc419185013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_Toc419185012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_Toc419185011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_Toc419185010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_Toc419185009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_Toc419185008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_Toc419185007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_Toc419185006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_Toc419185005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_Toc419185004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_x000f_用户登录</dc:title>
  <dc:creator>Stone</dc:creator>
  <cp:lastModifiedBy>DELL</cp:lastModifiedBy>
  <cp:revision>2</cp:revision>
  <dcterms:created xsi:type="dcterms:W3CDTF">2018-03-19T09:47:00Z</dcterms:created>
  <dcterms:modified xsi:type="dcterms:W3CDTF">2018-03-19T09:47:00Z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